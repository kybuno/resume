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A9F1B9" w14:textId="77777777" w:rsidR="0089548F" w:rsidRDefault="00000000">
      <w:pPr>
        <w:pBdr>
          <w:bottom w:val="single" w:sz="6" w:space="0" w:color="FFFFFF"/>
        </w:pBdr>
        <w:spacing w:line="481" w:lineRule="atLeast"/>
        <w:jc w:val="center"/>
        <w:rPr>
          <w:rFonts w:ascii="Calibri" w:eastAsia="Calibri" w:hAnsi="Calibri" w:cs="Calibri"/>
          <w:b/>
          <w:bCs/>
          <w:caps/>
          <w:sz w:val="37"/>
          <w:szCs w:val="37"/>
        </w:rPr>
      </w:pPr>
      <w:r>
        <w:rPr>
          <w:rFonts w:ascii="Calibri" w:eastAsia="Calibri" w:hAnsi="Calibri" w:cs="Calibri"/>
          <w:b/>
          <w:bCs/>
          <w:caps/>
          <w:sz w:val="37"/>
          <w:szCs w:val="37"/>
        </w:rPr>
        <w:t>NICHOLE BUN</w:t>
      </w:r>
    </w:p>
    <w:p w14:paraId="4FAB2CB5" w14:textId="4B03782C" w:rsidR="0089548F" w:rsidRPr="00F80C9C" w:rsidRDefault="00000000" w:rsidP="00C9484F">
      <w:pPr>
        <w:pBdr>
          <w:bottom w:val="single" w:sz="6" w:space="0" w:color="FFFFFF"/>
        </w:pBdr>
        <w:spacing w:line="287" w:lineRule="atLeast"/>
        <w:jc w:val="center"/>
        <w:rPr>
          <w:rFonts w:ascii="Calibri" w:hAnsi="Calibri" w:cs="Calibri"/>
          <w:color w:val="0000EE"/>
          <w:sz w:val="22"/>
          <w:szCs w:val="22"/>
        </w:rPr>
      </w:pPr>
      <w:r w:rsidRPr="00C9484F">
        <w:rPr>
          <w:rFonts w:ascii="Calibri" w:eastAsia="Calibri" w:hAnsi="Calibri" w:cs="Calibri"/>
          <w:sz w:val="22"/>
          <w:szCs w:val="22"/>
        </w:rPr>
        <w:t>+65 9236 5792 </w:t>
      </w:r>
      <w:r w:rsidRPr="00C9484F">
        <w:rPr>
          <w:rFonts w:ascii="Calibri" w:eastAsia="Calibri" w:hAnsi="Calibri" w:cs="Calibri"/>
          <w:color w:val="000000"/>
          <w:sz w:val="22"/>
          <w:szCs w:val="22"/>
        </w:rPr>
        <w:t>| </w:t>
      </w:r>
      <w:hyperlink r:id="rId5" w:history="1">
        <w:r w:rsidR="0089548F" w:rsidRPr="00C9484F">
          <w:rPr>
            <w:rStyle w:val="email-link"/>
            <w:rFonts w:ascii="Calibri" w:eastAsia="Calibri" w:hAnsi="Calibri" w:cs="Calibri"/>
            <w:color w:val="0000EE"/>
            <w:sz w:val="22"/>
            <w:szCs w:val="22"/>
            <w:u w:val="single" w:color="0000EE"/>
          </w:rPr>
          <w:t>nicholebun@gmail.com</w:t>
        </w:r>
      </w:hyperlink>
      <w:r w:rsidRPr="00C9484F">
        <w:rPr>
          <w:rFonts w:ascii="Calibri" w:eastAsia="Calibri" w:hAnsi="Calibri" w:cs="Calibri"/>
          <w:sz w:val="22"/>
          <w:szCs w:val="22"/>
        </w:rPr>
        <w:t> </w:t>
      </w:r>
      <w:r w:rsidRPr="00C9484F">
        <w:rPr>
          <w:rFonts w:ascii="Calibri" w:eastAsia="Calibri" w:hAnsi="Calibri" w:cs="Calibri"/>
          <w:color w:val="000000"/>
          <w:sz w:val="22"/>
          <w:szCs w:val="22"/>
        </w:rPr>
        <w:t>| </w:t>
      </w:r>
      <w:hyperlink r:id="rId6" w:history="1">
        <w:r w:rsidR="0089548F" w:rsidRPr="00C9484F">
          <w:rPr>
            <w:rStyle w:val="email-link"/>
            <w:rFonts w:ascii="Calibri" w:eastAsia="Calibri" w:hAnsi="Calibri" w:cs="Calibri"/>
            <w:color w:val="0000EE"/>
            <w:sz w:val="22"/>
            <w:szCs w:val="22"/>
            <w:u w:val="single" w:color="0000EE"/>
          </w:rPr>
          <w:t>linkedin.</w:t>
        </w:r>
        <w:r w:rsidR="0089548F" w:rsidRPr="00F80C9C">
          <w:rPr>
            <w:rStyle w:val="email-link"/>
            <w:rFonts w:ascii="Calibri" w:eastAsia="Calibri" w:hAnsi="Calibri" w:cs="Calibri"/>
            <w:color w:val="0000EE"/>
            <w:sz w:val="22"/>
            <w:szCs w:val="22"/>
            <w:u w:val="single" w:color="0000EE"/>
          </w:rPr>
          <w:t>com</w:t>
        </w:r>
        <w:r w:rsidR="0089548F" w:rsidRPr="00C9484F">
          <w:rPr>
            <w:rStyle w:val="email-link"/>
            <w:rFonts w:ascii="Calibri" w:eastAsia="Calibri" w:hAnsi="Calibri" w:cs="Calibri"/>
            <w:color w:val="0000EE"/>
            <w:sz w:val="22"/>
            <w:szCs w:val="22"/>
            <w:u w:val="single" w:color="0000EE"/>
          </w:rPr>
          <w:t>/in/nicholebun</w:t>
        </w:r>
      </w:hyperlink>
      <w:r w:rsidR="00C9484F" w:rsidRPr="00C9484F">
        <w:rPr>
          <w:rFonts w:ascii="Calibri" w:hAnsi="Calibri" w:cs="Calibri"/>
          <w:sz w:val="22"/>
          <w:szCs w:val="22"/>
        </w:rPr>
        <w:t xml:space="preserve"> | </w:t>
      </w:r>
      <w:hyperlink r:id="rId7" w:history="1">
        <w:r w:rsidR="00C9484F" w:rsidRPr="00F80C9C">
          <w:rPr>
            <w:rStyle w:val="Hyperlink"/>
            <w:rFonts w:ascii="Calibri" w:hAnsi="Calibri" w:cs="Calibri"/>
            <w:color w:val="0000EE"/>
            <w:sz w:val="22"/>
            <w:szCs w:val="22"/>
          </w:rPr>
          <w:t>sites.google.com/view/nicholebun</w:t>
        </w:r>
      </w:hyperlink>
    </w:p>
    <w:p w14:paraId="13AE9ECB" w14:textId="77777777" w:rsidR="00C9484F" w:rsidRDefault="00C9484F">
      <w:pPr>
        <w:pBdr>
          <w:bottom w:val="single" w:sz="6" w:space="0" w:color="FFFFFF"/>
        </w:pBdr>
        <w:spacing w:line="287" w:lineRule="atLeast"/>
        <w:jc w:val="center"/>
        <w:rPr>
          <w:rFonts w:ascii="Calibri" w:eastAsia="Calibri" w:hAnsi="Calibri" w:cs="Calibri"/>
          <w:sz w:val="22"/>
          <w:szCs w:val="22"/>
        </w:rPr>
      </w:pPr>
    </w:p>
    <w:p w14:paraId="74DF082C" w14:textId="77777777"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education</w:t>
      </w:r>
    </w:p>
    <w:p w14:paraId="2B4979D2"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Singapore Management University (SMU)</w:t>
      </w:r>
      <w:r>
        <w:rPr>
          <w:rStyle w:val="fs11fw6"/>
          <w:rFonts w:ascii="Calibri" w:eastAsia="Calibri" w:hAnsi="Calibri" w:cs="Calibri"/>
          <w:b/>
          <w:bCs/>
          <w:sz w:val="22"/>
          <w:szCs w:val="22"/>
        </w:rPr>
        <w:tab/>
      </w:r>
    </w:p>
    <w:p w14:paraId="3CD32E41"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Bachelor of Science (Computing &amp; Law)</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Aug 2023 - Aug 2027</w:t>
      </w:r>
    </w:p>
    <w:p w14:paraId="0CA2399A" w14:textId="77777777" w:rsidR="0089548F" w:rsidRDefault="00000000">
      <w:pPr>
        <w:numPr>
          <w:ilvl w:val="0"/>
          <w:numId w:val="1"/>
        </w:numPr>
        <w:spacing w:line="220" w:lineRule="atLeast"/>
        <w:ind w:left="780" w:hanging="268"/>
        <w:rPr>
          <w:rFonts w:ascii="Calibri" w:eastAsia="Calibri" w:hAnsi="Calibri" w:cs="Calibri"/>
          <w:sz w:val="22"/>
          <w:szCs w:val="22"/>
        </w:rPr>
      </w:pPr>
      <w:r>
        <w:rPr>
          <w:rFonts w:ascii="Calibri" w:eastAsia="Calibri" w:hAnsi="Calibri" w:cs="Calibri"/>
          <w:sz w:val="22"/>
          <w:szCs w:val="22"/>
        </w:rPr>
        <w:t>GPA: 3.53/4.00</w:t>
      </w:r>
    </w:p>
    <w:p w14:paraId="46886F15" w14:textId="77777777" w:rsidR="0089548F" w:rsidRDefault="00000000">
      <w:pPr>
        <w:numPr>
          <w:ilvl w:val="0"/>
          <w:numId w:val="1"/>
        </w:numPr>
        <w:spacing w:line="220" w:lineRule="atLeast"/>
        <w:ind w:left="780" w:hanging="268"/>
        <w:rPr>
          <w:rFonts w:ascii="Calibri" w:eastAsia="Calibri" w:hAnsi="Calibri" w:cs="Calibri"/>
          <w:sz w:val="22"/>
          <w:szCs w:val="22"/>
        </w:rPr>
      </w:pPr>
      <w:r>
        <w:rPr>
          <w:rFonts w:ascii="Calibri" w:eastAsia="Calibri" w:hAnsi="Calibri" w:cs="Calibri"/>
          <w:sz w:val="22"/>
          <w:szCs w:val="22"/>
        </w:rPr>
        <w:t>Computing Mods: Introduction to AI (Current), Statistical Thinking for Data Science (Current), Data Management, Web Application Development 1, Interaction Design Prototyping, Business Process Analysis &amp; Solutioning</w:t>
      </w:r>
    </w:p>
    <w:p w14:paraId="7B1A63EC" w14:textId="77777777" w:rsidR="0089548F" w:rsidRDefault="00000000">
      <w:pPr>
        <w:numPr>
          <w:ilvl w:val="0"/>
          <w:numId w:val="1"/>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Law Mods: Contract Law 1 &amp; 2, Criminal Law, Law of Torts, Intellectual Property Law (Current)</w:t>
      </w:r>
    </w:p>
    <w:p w14:paraId="3E785922"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Hwa Chong Institution (College Section)</w:t>
      </w:r>
      <w:r>
        <w:rPr>
          <w:rStyle w:val="fs11fw6"/>
          <w:rFonts w:ascii="Calibri" w:eastAsia="Calibri" w:hAnsi="Calibri" w:cs="Calibri"/>
          <w:b/>
          <w:bCs/>
          <w:sz w:val="22"/>
          <w:szCs w:val="22"/>
        </w:rPr>
        <w:tab/>
      </w:r>
    </w:p>
    <w:p w14:paraId="2A0045B2" w14:textId="77777777" w:rsidR="0089548F" w:rsidRDefault="00000000">
      <w:pPr>
        <w:tabs>
          <w:tab w:val="right" w:pos="9945"/>
        </w:tabs>
        <w:spacing w:after="60"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H2 Physics, Chemistry, Mathematics, Economics</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Jan 2021 - Dec 2022</w:t>
      </w:r>
    </w:p>
    <w:p w14:paraId="677E770F" w14:textId="77777777"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experience</w:t>
      </w:r>
    </w:p>
    <w:p w14:paraId="79AA5988" w14:textId="029A11E2"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 xml:space="preserve">Champion, Youth x Hack </w:t>
      </w:r>
      <w:r w:rsidR="00C9484F">
        <w:rPr>
          <w:rStyle w:val="fs11fw6overflow-hidden"/>
          <w:rFonts w:ascii="Calibri" w:eastAsia="Calibri" w:hAnsi="Calibri" w:cs="Calibri"/>
          <w:b/>
          <w:bCs/>
          <w:sz w:val="22"/>
          <w:szCs w:val="22"/>
        </w:rPr>
        <w:t>2024:</w:t>
      </w:r>
      <w:r>
        <w:rPr>
          <w:rStyle w:val="fs11fw6overflow-hidden"/>
          <w:rFonts w:ascii="Calibri" w:eastAsia="Calibri" w:hAnsi="Calibri" w:cs="Calibri"/>
          <w:b/>
          <w:bCs/>
          <w:sz w:val="22"/>
          <w:szCs w:val="22"/>
        </w:rPr>
        <w:t xml:space="preserve"> Digital Defence</w:t>
      </w:r>
      <w:r>
        <w:rPr>
          <w:rStyle w:val="fs11fw6"/>
          <w:rFonts w:ascii="Calibri" w:eastAsia="Calibri" w:hAnsi="Calibri" w:cs="Calibri"/>
          <w:b/>
          <w:bCs/>
          <w:sz w:val="22"/>
          <w:szCs w:val="22"/>
        </w:rPr>
        <w:tab/>
      </w:r>
    </w:p>
    <w:p w14:paraId="1739A381"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Achieved 1st place in the digital defence category</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Aug 2024 - Aug 2024</w:t>
      </w:r>
    </w:p>
    <w:p w14:paraId="19425153" w14:textId="77777777" w:rsidR="0089548F" w:rsidRDefault="00000000">
      <w:pPr>
        <w:numPr>
          <w:ilvl w:val="0"/>
          <w:numId w:val="2"/>
        </w:numPr>
        <w:spacing w:line="220" w:lineRule="atLeast"/>
        <w:ind w:left="780" w:hanging="268"/>
        <w:rPr>
          <w:rFonts w:ascii="Calibri" w:eastAsia="Calibri" w:hAnsi="Calibri" w:cs="Calibri"/>
          <w:sz w:val="22"/>
          <w:szCs w:val="22"/>
        </w:rPr>
      </w:pPr>
      <w:r>
        <w:rPr>
          <w:rFonts w:ascii="Calibri" w:eastAsia="Calibri" w:hAnsi="Calibri" w:cs="Calibri"/>
          <w:sz w:val="22"/>
          <w:szCs w:val="22"/>
        </w:rPr>
        <w:t>Annual hackathon run by Cyber Youth Singapore</w:t>
      </w:r>
    </w:p>
    <w:p w14:paraId="20369F3E" w14:textId="77777777" w:rsidR="0089548F" w:rsidRDefault="00000000">
      <w:pPr>
        <w:numPr>
          <w:ilvl w:val="0"/>
          <w:numId w:val="2"/>
        </w:numPr>
        <w:spacing w:line="220" w:lineRule="atLeast"/>
        <w:ind w:left="780" w:hanging="268"/>
        <w:rPr>
          <w:rFonts w:ascii="Calibri" w:eastAsia="Calibri" w:hAnsi="Calibri" w:cs="Calibri"/>
          <w:sz w:val="22"/>
          <w:szCs w:val="22"/>
        </w:rPr>
      </w:pPr>
      <w:r>
        <w:rPr>
          <w:rFonts w:ascii="Calibri" w:eastAsia="Calibri" w:hAnsi="Calibri" w:cs="Calibri"/>
          <w:sz w:val="22"/>
          <w:szCs w:val="22"/>
        </w:rPr>
        <w:t>Collaborated with NEXUS under MINDEF's Total Defence (TD) Sandbox initiative</w:t>
      </w:r>
    </w:p>
    <w:p w14:paraId="6A87C8F0" w14:textId="77777777" w:rsidR="0089548F" w:rsidRDefault="00000000">
      <w:pPr>
        <w:numPr>
          <w:ilvl w:val="0"/>
          <w:numId w:val="2"/>
        </w:numPr>
        <w:spacing w:line="220" w:lineRule="atLeast"/>
        <w:ind w:left="780" w:hanging="268"/>
        <w:rPr>
          <w:rFonts w:ascii="Calibri" w:eastAsia="Calibri" w:hAnsi="Calibri" w:cs="Calibri"/>
          <w:sz w:val="22"/>
          <w:szCs w:val="22"/>
        </w:rPr>
      </w:pPr>
      <w:r>
        <w:rPr>
          <w:rFonts w:ascii="Calibri" w:eastAsia="Calibri" w:hAnsi="Calibri" w:cs="Calibri"/>
          <w:sz w:val="22"/>
          <w:szCs w:val="22"/>
        </w:rPr>
        <w:t>Represented 5seconds and TD Sandbox as an exhibitor at ASME AI Festival Asia 2025</w:t>
      </w:r>
    </w:p>
    <w:p w14:paraId="7634A0F6" w14:textId="77777777" w:rsidR="0089548F" w:rsidRDefault="00000000">
      <w:pPr>
        <w:numPr>
          <w:ilvl w:val="0"/>
          <w:numId w:val="2"/>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Was interviewed by The New Paper for the article "Youth take up the reins in tackling national challenges"</w:t>
      </w:r>
    </w:p>
    <w:p w14:paraId="5C0FEE48"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Research Assistant (AI, NLP, Law)</w:t>
      </w:r>
      <w:r>
        <w:rPr>
          <w:rStyle w:val="fs11fw6"/>
          <w:rFonts w:ascii="Calibri" w:eastAsia="Calibri" w:hAnsi="Calibri" w:cs="Calibri"/>
          <w:b/>
          <w:bCs/>
          <w:sz w:val="22"/>
          <w:szCs w:val="22"/>
        </w:rPr>
        <w:tab/>
      </w:r>
    </w:p>
    <w:p w14:paraId="6A35362B"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Research Assistant (AI, NLP, Law)</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Dec 2024 - Present</w:t>
      </w:r>
    </w:p>
    <w:p w14:paraId="166BECAF" w14:textId="77777777" w:rsidR="0089548F" w:rsidRDefault="00000000">
      <w:pPr>
        <w:numPr>
          <w:ilvl w:val="0"/>
          <w:numId w:val="3"/>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Assisting with structured literature review on the use of Natural Language Processing in the legal domain</w:t>
      </w:r>
    </w:p>
    <w:p w14:paraId="4563BFFA"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President, SMU Esports Club</w:t>
      </w:r>
      <w:r>
        <w:rPr>
          <w:rStyle w:val="fs11fw6"/>
          <w:rFonts w:ascii="Calibri" w:eastAsia="Calibri" w:hAnsi="Calibri" w:cs="Calibri"/>
          <w:b/>
          <w:bCs/>
          <w:sz w:val="22"/>
          <w:szCs w:val="22"/>
        </w:rPr>
        <w:tab/>
      </w:r>
    </w:p>
    <w:p w14:paraId="1EC8C1D3" w14:textId="77777777" w:rsidR="0089548F" w:rsidRDefault="00000000">
      <w:pPr>
        <w:tabs>
          <w:tab w:val="right" w:pos="9945"/>
        </w:tabs>
        <w:spacing w:after="319"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President, SMU Esports Club</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Jan 2025 - Present</w:t>
      </w:r>
    </w:p>
    <w:p w14:paraId="16C073A0"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Rajah &amp; Tann</w:t>
      </w:r>
      <w:r>
        <w:rPr>
          <w:rStyle w:val="fs11fw6"/>
          <w:rFonts w:ascii="Calibri" w:eastAsia="Calibri" w:hAnsi="Calibri" w:cs="Calibri"/>
          <w:b/>
          <w:bCs/>
          <w:sz w:val="22"/>
          <w:szCs w:val="22"/>
        </w:rPr>
        <w:tab/>
      </w:r>
    </w:p>
    <w:p w14:paraId="70208EE6"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Legal Intern - Technology, Media and Telecommunications</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Jul 2024 - Jul 2024</w:t>
      </w:r>
    </w:p>
    <w:p w14:paraId="2C16FC3A" w14:textId="77777777" w:rsidR="0089548F" w:rsidRDefault="00000000">
      <w:pPr>
        <w:numPr>
          <w:ilvl w:val="0"/>
          <w:numId w:val="4"/>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Assisted in conducting research regarding data protection, cross-border telecommunication laws, and more. Researched and documented a suggested workflow for using generative AI to assist in generating content and presentation materials. Assisted in proofreading contracts and other documents</w:t>
      </w:r>
    </w:p>
    <w:p w14:paraId="08D6FB7D"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Lee &amp; Lee</w:t>
      </w:r>
      <w:r>
        <w:rPr>
          <w:rStyle w:val="fs11fw6"/>
          <w:rFonts w:ascii="Calibri" w:eastAsia="Calibri" w:hAnsi="Calibri" w:cs="Calibri"/>
          <w:b/>
          <w:bCs/>
          <w:sz w:val="22"/>
          <w:szCs w:val="22"/>
        </w:rPr>
        <w:tab/>
      </w:r>
    </w:p>
    <w:p w14:paraId="3A7AA9A6"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Legal Intern</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May 2024 - May 2024</w:t>
      </w:r>
    </w:p>
    <w:p w14:paraId="0ECB2AD6" w14:textId="77777777" w:rsidR="0089548F" w:rsidRDefault="00000000">
      <w:pPr>
        <w:numPr>
          <w:ilvl w:val="0"/>
          <w:numId w:val="5"/>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Gained invaluable experience in the real estate department, had the opportunity to shadow mentor in client meetings, gained insights into client interactions and the complexities of real estate transactions.</w:t>
      </w:r>
    </w:p>
    <w:p w14:paraId="4A099E4E" w14:textId="77777777" w:rsidR="00695FB1" w:rsidRDefault="00695FB1">
      <w:pPr>
        <w:rPr>
          <w:rStyle w:val="fs11fw6overflow-hidden"/>
          <w:rFonts w:ascii="Calibri" w:eastAsia="Calibri" w:hAnsi="Calibri" w:cs="Calibri"/>
          <w:b/>
          <w:bCs/>
          <w:sz w:val="22"/>
          <w:szCs w:val="22"/>
        </w:rPr>
      </w:pPr>
      <w:r>
        <w:rPr>
          <w:rStyle w:val="fs11fw6overflow-hidden"/>
          <w:rFonts w:ascii="Calibri" w:eastAsia="Calibri" w:hAnsi="Calibri" w:cs="Calibri"/>
          <w:b/>
          <w:bCs/>
          <w:sz w:val="22"/>
          <w:szCs w:val="22"/>
        </w:rPr>
        <w:br w:type="page"/>
      </w:r>
    </w:p>
    <w:p w14:paraId="23370BF1" w14:textId="55CA396B" w:rsidR="0089548F" w:rsidRDefault="00000000">
      <w:pPr>
        <w:tabs>
          <w:tab w:val="right" w:pos="9945"/>
        </w:tabs>
        <w:spacing w:line="287" w:lineRule="atLeast"/>
        <w:rPr>
          <w:rStyle w:val="fs11fw6"/>
          <w:rFonts w:ascii="Calibri" w:eastAsia="Calibri" w:hAnsi="Calibri" w:cs="Calibri"/>
          <w:b/>
          <w:bCs/>
          <w:sz w:val="22"/>
          <w:szCs w:val="22"/>
        </w:rPr>
      </w:pPr>
      <w:proofErr w:type="spellStart"/>
      <w:r>
        <w:rPr>
          <w:rStyle w:val="fs11fw6overflow-hidden"/>
          <w:rFonts w:ascii="Calibri" w:eastAsia="Calibri" w:hAnsi="Calibri" w:cs="Calibri"/>
          <w:b/>
          <w:bCs/>
          <w:sz w:val="22"/>
          <w:szCs w:val="22"/>
        </w:rPr>
        <w:lastRenderedPageBreak/>
        <w:t>Quahe</w:t>
      </w:r>
      <w:proofErr w:type="spellEnd"/>
      <w:r>
        <w:rPr>
          <w:rStyle w:val="fs11fw6overflow-hidden"/>
          <w:rFonts w:ascii="Calibri" w:eastAsia="Calibri" w:hAnsi="Calibri" w:cs="Calibri"/>
          <w:b/>
          <w:bCs/>
          <w:sz w:val="22"/>
          <w:szCs w:val="22"/>
        </w:rPr>
        <w:t xml:space="preserve"> Woo &amp; Palmer LLC</w:t>
      </w:r>
      <w:r>
        <w:rPr>
          <w:rStyle w:val="fs11fw6"/>
          <w:rFonts w:ascii="Calibri" w:eastAsia="Calibri" w:hAnsi="Calibri" w:cs="Calibri"/>
          <w:b/>
          <w:bCs/>
          <w:sz w:val="22"/>
          <w:szCs w:val="22"/>
        </w:rPr>
        <w:tab/>
      </w:r>
    </w:p>
    <w:p w14:paraId="11D1D8DF"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Legal Intern</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Apr 2023 - May 2023</w:t>
      </w:r>
    </w:p>
    <w:p w14:paraId="3A799EF4" w14:textId="77777777" w:rsidR="0089548F" w:rsidRDefault="00000000">
      <w:pPr>
        <w:numPr>
          <w:ilvl w:val="0"/>
          <w:numId w:val="6"/>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Assisted in conducting background research for cases. Attended court sessions and mediations, observing courtroom procedures and gaining exposure to legal proceedings. Participated in client meetings.</w:t>
      </w:r>
    </w:p>
    <w:p w14:paraId="66D3DC77"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ST Engineering (Aerospace)</w:t>
      </w:r>
      <w:r>
        <w:rPr>
          <w:rStyle w:val="fs11fw6"/>
          <w:rFonts w:ascii="Calibri" w:eastAsia="Calibri" w:hAnsi="Calibri" w:cs="Calibri"/>
          <w:b/>
          <w:bCs/>
          <w:sz w:val="22"/>
          <w:szCs w:val="22"/>
        </w:rPr>
        <w:tab/>
      </w:r>
    </w:p>
    <w:p w14:paraId="68BDBBA9"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Intern / Graphic Designer / Artist</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Mar 2023 - Apr 2023</w:t>
      </w:r>
    </w:p>
    <w:p w14:paraId="51D53AF4" w14:textId="77777777" w:rsidR="0089548F" w:rsidRDefault="00000000">
      <w:pPr>
        <w:numPr>
          <w:ilvl w:val="0"/>
          <w:numId w:val="7"/>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Designed 7 safety mascots, decals, and posters for ST Engineering's new safety campaign. Shadowed aerospace engineers, observing aircraft maintenance, repair and inspection procedures. Assisted with administrative tasks, including organizing engineering documentation.</w:t>
      </w:r>
    </w:p>
    <w:p w14:paraId="7C438671"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NUS College of Design &amp; Engineering, Standcon 2022 (N0H4TS)</w:t>
      </w:r>
      <w:r>
        <w:rPr>
          <w:rStyle w:val="fs11fw6"/>
          <w:rFonts w:ascii="Calibri" w:eastAsia="Calibri" w:hAnsi="Calibri" w:cs="Calibri"/>
          <w:b/>
          <w:bCs/>
          <w:sz w:val="22"/>
          <w:szCs w:val="22"/>
        </w:rPr>
        <w:tab/>
      </w:r>
    </w:p>
    <w:p w14:paraId="45899B28"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Freelance Artist, Video Editor and Animator</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Apr 2022 - May 2022</w:t>
      </w:r>
    </w:p>
    <w:p w14:paraId="4B121BFB" w14:textId="77777777" w:rsidR="0089548F" w:rsidRDefault="00000000">
      <w:pPr>
        <w:numPr>
          <w:ilvl w:val="0"/>
          <w:numId w:val="8"/>
        </w:numPr>
        <w:spacing w:after="60" w:line="220" w:lineRule="atLeast"/>
        <w:ind w:left="780" w:hanging="268"/>
        <w:rPr>
          <w:rFonts w:ascii="Calibri" w:eastAsia="Calibri" w:hAnsi="Calibri" w:cs="Calibri"/>
          <w:sz w:val="22"/>
          <w:szCs w:val="22"/>
        </w:rPr>
      </w:pPr>
      <w:r>
        <w:rPr>
          <w:rFonts w:ascii="Calibri" w:eastAsia="Calibri" w:hAnsi="Calibri" w:cs="Calibri"/>
          <w:sz w:val="22"/>
          <w:szCs w:val="22"/>
        </w:rPr>
        <w:t xml:space="preserve">Digitally painted artwork for the grand prize, official website, and promotional material. Created the trophy video for the event organizers, using Adobe Premiere Pro and Adobe After Effects for editing and animations. Made a </w:t>
      </w:r>
      <w:proofErr w:type="gramStart"/>
      <w:r>
        <w:rPr>
          <w:rFonts w:ascii="Calibri" w:eastAsia="Calibri" w:hAnsi="Calibri" w:cs="Calibri"/>
          <w:sz w:val="22"/>
          <w:szCs w:val="22"/>
        </w:rPr>
        <w:t>200 frame</w:t>
      </w:r>
      <w:proofErr w:type="gramEnd"/>
      <w:r>
        <w:rPr>
          <w:rFonts w:ascii="Calibri" w:eastAsia="Calibri" w:hAnsi="Calibri" w:cs="Calibri"/>
          <w:sz w:val="22"/>
          <w:szCs w:val="22"/>
        </w:rPr>
        <w:t xml:space="preserve"> hand-drawn animation in Procreate for promotional use and the grand prize.</w:t>
      </w:r>
    </w:p>
    <w:p w14:paraId="10C84CD8" w14:textId="5ECF639F"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skills</w:t>
      </w:r>
    </w:p>
    <w:p w14:paraId="6F38BA15" w14:textId="54D9B276" w:rsidR="0089548F" w:rsidRDefault="00000000">
      <w:pPr>
        <w:tabs>
          <w:tab w:val="left" w:pos="208"/>
        </w:tabs>
        <w:spacing w:line="220" w:lineRule="atLeast"/>
        <w:rPr>
          <w:rFonts w:ascii="Calibri" w:eastAsia="Calibri" w:hAnsi="Calibri" w:cs="Calibri"/>
          <w:sz w:val="22"/>
          <w:szCs w:val="22"/>
        </w:rPr>
      </w:pPr>
      <w:r>
        <w:rPr>
          <w:rFonts w:ascii="Calibri" w:eastAsia="Calibri" w:hAnsi="Calibri" w:cs="Calibri"/>
          <w:sz w:val="22"/>
          <w:szCs w:val="22"/>
        </w:rPr>
        <w:t>Legal: Contract Law, Criminal Law, Law of Torts, Legal Research &amp; Analysis</w:t>
      </w:r>
    </w:p>
    <w:p w14:paraId="6E4799A2" w14:textId="3286578B" w:rsidR="0089548F" w:rsidRDefault="00000000">
      <w:pPr>
        <w:tabs>
          <w:tab w:val="left" w:pos="208"/>
        </w:tabs>
        <w:spacing w:line="220" w:lineRule="atLeast"/>
        <w:rPr>
          <w:rFonts w:ascii="Calibri" w:eastAsia="Calibri" w:hAnsi="Calibri" w:cs="Calibri"/>
          <w:sz w:val="22"/>
          <w:szCs w:val="22"/>
        </w:rPr>
      </w:pPr>
      <w:r>
        <w:rPr>
          <w:rFonts w:ascii="Calibri" w:eastAsia="Calibri" w:hAnsi="Calibri" w:cs="Calibri"/>
          <w:sz w:val="22"/>
          <w:szCs w:val="22"/>
        </w:rPr>
        <w:t>Programming / Languages: Python, PHP, SQL, HTML, CSS, (basic) JS</w:t>
      </w:r>
    </w:p>
    <w:p w14:paraId="4BDDCC2B" w14:textId="3621D978" w:rsidR="0089548F" w:rsidRDefault="00000000">
      <w:pPr>
        <w:tabs>
          <w:tab w:val="left" w:pos="208"/>
        </w:tabs>
        <w:spacing w:line="220" w:lineRule="atLeast"/>
        <w:rPr>
          <w:rFonts w:ascii="Calibri" w:eastAsia="Calibri" w:hAnsi="Calibri" w:cs="Calibri"/>
          <w:sz w:val="22"/>
          <w:szCs w:val="22"/>
        </w:rPr>
      </w:pPr>
      <w:r>
        <w:rPr>
          <w:rFonts w:ascii="Calibri" w:eastAsia="Calibri" w:hAnsi="Calibri" w:cs="Calibri"/>
          <w:sz w:val="22"/>
          <w:szCs w:val="22"/>
        </w:rPr>
        <w:t>Software: Microsoft Office Suite, Procreate (</w:t>
      </w:r>
      <w:r w:rsidR="00C9484F">
        <w:rPr>
          <w:rFonts w:ascii="Calibri" w:eastAsia="Calibri" w:hAnsi="Calibri" w:cs="Calibri"/>
          <w:sz w:val="22"/>
          <w:szCs w:val="22"/>
        </w:rPr>
        <w:t>iOS</w:t>
      </w:r>
      <w:r>
        <w:rPr>
          <w:rFonts w:ascii="Calibri" w:eastAsia="Calibri" w:hAnsi="Calibri" w:cs="Calibri"/>
          <w:sz w:val="22"/>
          <w:szCs w:val="22"/>
        </w:rPr>
        <w:t>), Adobe Premiere Pro, Adobe After Effects, Blender</w:t>
      </w:r>
    </w:p>
    <w:p w14:paraId="16EE7241" w14:textId="77777777"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projects</w:t>
      </w:r>
    </w:p>
    <w:p w14:paraId="54A1D8EA"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Voice Model Training and Implementation Using RVC</w:t>
      </w:r>
      <w:r>
        <w:rPr>
          <w:rStyle w:val="fs11fw6"/>
          <w:rFonts w:ascii="Calibri" w:eastAsia="Calibri" w:hAnsi="Calibri" w:cs="Calibri"/>
          <w:b/>
          <w:bCs/>
          <w:sz w:val="22"/>
          <w:szCs w:val="22"/>
        </w:rPr>
        <w:tab/>
      </w:r>
    </w:p>
    <w:p w14:paraId="600B76C7"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Created a custom voice mod for BG3 using RVC</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Feb 2025 - Feb 2025</w:t>
      </w:r>
    </w:p>
    <w:p w14:paraId="3823B4AD" w14:textId="74A2F6A4" w:rsidR="009134B4" w:rsidRDefault="009134B4">
      <w:pPr>
        <w:numPr>
          <w:ilvl w:val="0"/>
          <w:numId w:val="10"/>
        </w:numPr>
        <w:spacing w:line="220" w:lineRule="atLeast"/>
        <w:ind w:left="780" w:hanging="268"/>
        <w:rPr>
          <w:rFonts w:ascii="Calibri" w:eastAsia="Calibri" w:hAnsi="Calibri" w:cs="Calibri"/>
          <w:sz w:val="22"/>
          <w:szCs w:val="22"/>
        </w:rPr>
      </w:pPr>
      <w:r>
        <w:rPr>
          <w:rFonts w:ascii="Calibri" w:eastAsia="Calibri" w:hAnsi="Calibri" w:cs="Calibri"/>
          <w:sz w:val="22"/>
          <w:szCs w:val="22"/>
        </w:rPr>
        <w:t>Utilised a Retrieval-based Voice Conversion (RVC) implementation from GitHub to train and deploy a custom voice model on approximately 20 minutes of audio data. Extracted voice lines from BG3 for use in voice-to-voice conversion.</w:t>
      </w:r>
    </w:p>
    <w:p w14:paraId="38D0652B" w14:textId="68865F34" w:rsidR="0089548F" w:rsidRDefault="00000000">
      <w:pPr>
        <w:numPr>
          <w:ilvl w:val="0"/>
          <w:numId w:val="10"/>
        </w:numPr>
        <w:spacing w:line="220" w:lineRule="atLeast"/>
        <w:ind w:left="780" w:hanging="268"/>
        <w:rPr>
          <w:rFonts w:ascii="Calibri" w:eastAsia="Calibri" w:hAnsi="Calibri" w:cs="Calibri"/>
          <w:sz w:val="22"/>
          <w:szCs w:val="22"/>
        </w:rPr>
      </w:pPr>
      <w:r>
        <w:rPr>
          <w:rFonts w:ascii="Calibri" w:eastAsia="Calibri" w:hAnsi="Calibri" w:cs="Calibri"/>
          <w:sz w:val="22"/>
          <w:szCs w:val="22"/>
        </w:rPr>
        <w:t>Utilised python, RVC framework</w:t>
      </w:r>
      <w:r w:rsidR="009134B4">
        <w:rPr>
          <w:rFonts w:ascii="Calibri" w:eastAsia="Calibri" w:hAnsi="Calibri" w:cs="Calibri"/>
          <w:sz w:val="22"/>
          <w:szCs w:val="22"/>
        </w:rPr>
        <w:t xml:space="preserve">, </w:t>
      </w:r>
      <w:r>
        <w:rPr>
          <w:rFonts w:ascii="Calibri" w:eastAsia="Calibri" w:hAnsi="Calibri" w:cs="Calibri"/>
          <w:sz w:val="22"/>
          <w:szCs w:val="22"/>
        </w:rPr>
        <w:t xml:space="preserve">audio processing tools (Audacity, ffmpeg, wwise), and GPU-accelerated training. </w:t>
      </w:r>
      <w:r w:rsidR="009134B4">
        <w:rPr>
          <w:rFonts w:ascii="Calibri" w:eastAsia="Calibri" w:hAnsi="Calibri" w:cs="Calibri"/>
          <w:sz w:val="22"/>
          <w:szCs w:val="22"/>
        </w:rPr>
        <w:t>I had</w:t>
      </w:r>
      <w:r>
        <w:rPr>
          <w:rFonts w:ascii="Calibri" w:eastAsia="Calibri" w:hAnsi="Calibri" w:cs="Calibri"/>
          <w:sz w:val="22"/>
          <w:szCs w:val="22"/>
        </w:rPr>
        <w:t xml:space="preserve"> to use Google Colab as I do not have a Nvidia GPU.</w:t>
      </w:r>
    </w:p>
    <w:p w14:paraId="18CD32C4" w14:textId="313595F3" w:rsidR="009134B4" w:rsidRPr="009134B4" w:rsidRDefault="00000000" w:rsidP="009134B4">
      <w:pPr>
        <w:numPr>
          <w:ilvl w:val="0"/>
          <w:numId w:val="10"/>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Performed voice-to-voice conversion on Shadowheart’s dialogu</w:t>
      </w:r>
      <w:r w:rsidR="009134B4">
        <w:rPr>
          <w:rFonts w:ascii="Calibri" w:eastAsia="Calibri" w:hAnsi="Calibri" w:cs="Calibri"/>
          <w:sz w:val="22"/>
          <w:szCs w:val="22"/>
        </w:rPr>
        <w:t>e</w:t>
      </w:r>
      <w:r>
        <w:rPr>
          <w:rFonts w:ascii="Calibri" w:eastAsia="Calibri" w:hAnsi="Calibri" w:cs="Calibri"/>
          <w:sz w:val="22"/>
          <w:szCs w:val="22"/>
        </w:rPr>
        <w:t>, compressed and packaged the converted voice files into a functional mod for BG3, ensuring compatibility with the game’s modding framework.</w:t>
      </w:r>
      <w:r w:rsidR="00925A94">
        <w:rPr>
          <w:rFonts w:ascii="Calibri" w:eastAsia="Calibri" w:hAnsi="Calibri" w:cs="Calibri"/>
          <w:sz w:val="22"/>
          <w:szCs w:val="22"/>
        </w:rPr>
        <w:t xml:space="preserve"> </w:t>
      </w:r>
    </w:p>
    <w:p w14:paraId="21251903"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Interaction Design and Prototyping - Project</w:t>
      </w:r>
      <w:r>
        <w:rPr>
          <w:rStyle w:val="fs11fw6"/>
          <w:rFonts w:ascii="Calibri" w:eastAsia="Calibri" w:hAnsi="Calibri" w:cs="Calibri"/>
          <w:b/>
          <w:bCs/>
          <w:sz w:val="22"/>
          <w:szCs w:val="22"/>
        </w:rPr>
        <w:tab/>
      </w:r>
    </w:p>
    <w:p w14:paraId="273D5904"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UI/UX Design, Figma-based Interactive Prototype</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Aug 2024 - Nov 2024</w:t>
      </w:r>
    </w:p>
    <w:p w14:paraId="778CA885" w14:textId="18128CCC" w:rsidR="0089548F" w:rsidRDefault="00000000">
      <w:pPr>
        <w:numPr>
          <w:ilvl w:val="0"/>
          <w:numId w:val="11"/>
        </w:numPr>
        <w:spacing w:after="319" w:line="220" w:lineRule="atLeast"/>
        <w:ind w:left="780" w:hanging="268"/>
        <w:rPr>
          <w:rFonts w:ascii="Calibri" w:eastAsia="Calibri" w:hAnsi="Calibri" w:cs="Calibri"/>
          <w:sz w:val="22"/>
          <w:szCs w:val="22"/>
        </w:rPr>
      </w:pPr>
      <w:r>
        <w:rPr>
          <w:rFonts w:ascii="Calibri" w:eastAsia="Calibri" w:hAnsi="Calibri" w:cs="Calibri"/>
          <w:sz w:val="22"/>
          <w:szCs w:val="22"/>
        </w:rPr>
        <w:t>Developed an interactive Figma prototype, utilizing advanced Figma features, including smart animate for custom transitions, variables for dynamic functionality, and reusable components for seamless navigation. Designed original illustrations and integrated external assets to create a polished, user-friendly interface. Through this project, I was able to deepen my understanding of UI/UX design and prototyping. (you can test this prototype on my website</w:t>
      </w:r>
      <w:r w:rsidR="00BF74A4">
        <w:rPr>
          <w:rFonts w:ascii="Calibri" w:eastAsia="Calibri" w:hAnsi="Calibri" w:cs="Calibri"/>
          <w:sz w:val="22"/>
          <w:szCs w:val="22"/>
        </w:rPr>
        <w:t>!)</w:t>
      </w:r>
    </w:p>
    <w:p w14:paraId="6A29EDC0"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6overflow-hidden"/>
          <w:rFonts w:ascii="Calibri" w:eastAsia="Calibri" w:hAnsi="Calibri" w:cs="Calibri"/>
          <w:b/>
          <w:bCs/>
          <w:sz w:val="22"/>
          <w:szCs w:val="22"/>
        </w:rPr>
        <w:t>SMU .Hack Enrichment Application Program (HEAP)</w:t>
      </w:r>
      <w:r>
        <w:rPr>
          <w:rStyle w:val="fs11fw6"/>
          <w:rFonts w:ascii="Calibri" w:eastAsia="Calibri" w:hAnsi="Calibri" w:cs="Calibri"/>
          <w:b/>
          <w:bCs/>
          <w:sz w:val="22"/>
          <w:szCs w:val="22"/>
        </w:rPr>
        <w:tab/>
      </w:r>
    </w:p>
    <w:p w14:paraId="6592CD44" w14:textId="77777777" w:rsidR="0089548F" w:rsidRDefault="00000000">
      <w:pPr>
        <w:tabs>
          <w:tab w:val="right" w:pos="9945"/>
        </w:tabs>
        <w:spacing w:line="287" w:lineRule="atLeast"/>
        <w:rPr>
          <w:rStyle w:val="fs11fw6"/>
          <w:rFonts w:ascii="Calibri" w:eastAsia="Calibri" w:hAnsi="Calibri" w:cs="Calibri"/>
          <w:b/>
          <w:bCs/>
          <w:sz w:val="22"/>
          <w:szCs w:val="22"/>
        </w:rPr>
      </w:pPr>
      <w:r>
        <w:rPr>
          <w:rStyle w:val="fs11fw4fsioverflow-hidden"/>
          <w:rFonts w:ascii="Calibri" w:eastAsia="Calibri" w:hAnsi="Calibri" w:cs="Calibri"/>
          <w:i/>
          <w:iCs/>
          <w:sz w:val="22"/>
          <w:szCs w:val="22"/>
        </w:rPr>
        <w:t>Frontend Development, React-based Web Application</w:t>
      </w:r>
      <w:r>
        <w:rPr>
          <w:rStyle w:val="fs11fw6"/>
          <w:rFonts w:ascii="Calibri" w:eastAsia="Calibri" w:hAnsi="Calibri" w:cs="Calibri"/>
          <w:b/>
          <w:bCs/>
          <w:i/>
          <w:iCs/>
          <w:sz w:val="22"/>
          <w:szCs w:val="22"/>
        </w:rPr>
        <w:tab/>
      </w:r>
      <w:r>
        <w:rPr>
          <w:rStyle w:val="fs11fw6overflow-hidden"/>
          <w:rFonts w:ascii="Calibri" w:eastAsia="Calibri" w:hAnsi="Calibri" w:cs="Calibri"/>
          <w:b/>
          <w:bCs/>
          <w:sz w:val="22"/>
          <w:szCs w:val="22"/>
        </w:rPr>
        <w:t>May 2024 - Jul 2024</w:t>
      </w:r>
    </w:p>
    <w:p w14:paraId="4BD9A6D5" w14:textId="37B95005" w:rsidR="0089548F" w:rsidRDefault="00000000">
      <w:pPr>
        <w:numPr>
          <w:ilvl w:val="0"/>
          <w:numId w:val="12"/>
        </w:numPr>
        <w:spacing w:after="60" w:line="220" w:lineRule="atLeast"/>
        <w:ind w:left="780" w:hanging="268"/>
        <w:rPr>
          <w:rFonts w:ascii="Calibri" w:eastAsia="Calibri" w:hAnsi="Calibri" w:cs="Calibri"/>
          <w:sz w:val="22"/>
          <w:szCs w:val="22"/>
        </w:rPr>
      </w:pPr>
      <w:r>
        <w:rPr>
          <w:rFonts w:ascii="Calibri" w:eastAsia="Calibri" w:hAnsi="Calibri" w:cs="Calibri"/>
          <w:sz w:val="22"/>
          <w:szCs w:val="22"/>
        </w:rPr>
        <w:t xml:space="preserve">Collaborated with a teammate on frontend development for a React-based web application integrated with a Telegram bot. We worked together </w:t>
      </w:r>
      <w:r w:rsidR="007B5C64">
        <w:rPr>
          <w:rFonts w:ascii="Calibri" w:eastAsia="Calibri" w:hAnsi="Calibri" w:cs="Calibri"/>
          <w:sz w:val="22"/>
          <w:szCs w:val="22"/>
        </w:rPr>
        <w:t>on</w:t>
      </w:r>
      <w:r>
        <w:rPr>
          <w:rFonts w:ascii="Calibri" w:eastAsia="Calibri" w:hAnsi="Calibri" w:cs="Calibri"/>
          <w:sz w:val="22"/>
          <w:szCs w:val="22"/>
        </w:rPr>
        <w:t xml:space="preserve"> building a responsive and user-friendly interface using HTML, CSS, and JavaScript.</w:t>
      </w:r>
    </w:p>
    <w:p w14:paraId="3F19A48B" w14:textId="77777777" w:rsidR="00695FB1" w:rsidRDefault="00695FB1">
      <w:pPr>
        <w:rPr>
          <w:rFonts w:ascii="Calibri" w:eastAsia="Calibri" w:hAnsi="Calibri" w:cs="Calibri"/>
          <w:b/>
          <w:bCs/>
          <w:caps/>
          <w:sz w:val="26"/>
          <w:szCs w:val="26"/>
        </w:rPr>
      </w:pPr>
      <w:r>
        <w:rPr>
          <w:rFonts w:ascii="Calibri" w:eastAsia="Calibri" w:hAnsi="Calibri" w:cs="Calibri"/>
          <w:b/>
          <w:bCs/>
          <w:caps/>
          <w:sz w:val="26"/>
          <w:szCs w:val="26"/>
        </w:rPr>
        <w:br w:type="page"/>
      </w:r>
    </w:p>
    <w:p w14:paraId="77E22041" w14:textId="2FCBF8EF"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lastRenderedPageBreak/>
        <w:t>interests</w:t>
      </w:r>
    </w:p>
    <w:p w14:paraId="38FC4683" w14:textId="23858E8E" w:rsidR="0089548F" w:rsidRDefault="00000000">
      <w:pPr>
        <w:tabs>
          <w:tab w:val="left" w:pos="208"/>
        </w:tabs>
        <w:spacing w:line="220" w:lineRule="atLeast"/>
        <w:rPr>
          <w:rFonts w:ascii="Calibri" w:eastAsia="Calibri" w:hAnsi="Calibri" w:cs="Calibri"/>
          <w:sz w:val="22"/>
          <w:szCs w:val="22"/>
        </w:rPr>
      </w:pPr>
      <w:r>
        <w:rPr>
          <w:rFonts w:ascii="Calibri" w:eastAsia="Calibri" w:hAnsi="Calibri" w:cs="Calibri"/>
          <w:sz w:val="22"/>
          <w:szCs w:val="22"/>
        </w:rPr>
        <w:t xml:space="preserve">In my free time, I enjoy gaming, reading, and drawing. I've learnt how to crochet, knit and embroider, creating handmade gifts for my loved ones. After my A-levels, I also built </w:t>
      </w:r>
      <w:r w:rsidR="00C9484F">
        <w:rPr>
          <w:rFonts w:ascii="Calibri" w:eastAsia="Calibri" w:hAnsi="Calibri" w:cs="Calibri"/>
          <w:sz w:val="22"/>
          <w:szCs w:val="22"/>
        </w:rPr>
        <w:t>a PC</w:t>
      </w:r>
      <w:r>
        <w:rPr>
          <w:rFonts w:ascii="Calibri" w:eastAsia="Calibri" w:hAnsi="Calibri" w:cs="Calibri"/>
          <w:sz w:val="22"/>
          <w:szCs w:val="22"/>
        </w:rPr>
        <w:t xml:space="preserve"> </w:t>
      </w:r>
      <w:proofErr w:type="gramStart"/>
      <w:r>
        <w:rPr>
          <w:rFonts w:ascii="Calibri" w:eastAsia="Calibri" w:hAnsi="Calibri" w:cs="Calibri"/>
          <w:sz w:val="22"/>
          <w:szCs w:val="22"/>
        </w:rPr>
        <w:t>in an attempt to</w:t>
      </w:r>
      <w:proofErr w:type="gramEnd"/>
      <w:r>
        <w:rPr>
          <w:rFonts w:ascii="Calibri" w:eastAsia="Calibri" w:hAnsi="Calibri" w:cs="Calibri"/>
          <w:sz w:val="22"/>
          <w:szCs w:val="22"/>
        </w:rPr>
        <w:t xml:space="preserve"> save money (and it hasn't broken yet!) I find joy in creating and love taking on the challenge of picking up new skills. I've recently learnt the basics of 3D modelling in </w:t>
      </w:r>
      <w:proofErr w:type="gramStart"/>
      <w:r w:rsidR="00C9484F">
        <w:rPr>
          <w:rFonts w:ascii="Calibri" w:eastAsia="Calibri" w:hAnsi="Calibri" w:cs="Calibri"/>
          <w:sz w:val="22"/>
          <w:szCs w:val="22"/>
        </w:rPr>
        <w:t>blender</w:t>
      </w:r>
      <w:proofErr w:type="gramEnd"/>
      <w:r w:rsidR="00C9484F">
        <w:rPr>
          <w:rFonts w:ascii="Calibri" w:eastAsia="Calibri" w:hAnsi="Calibri" w:cs="Calibri"/>
          <w:sz w:val="22"/>
          <w:szCs w:val="22"/>
        </w:rPr>
        <w:t xml:space="preserve"> and</w:t>
      </w:r>
      <w:r>
        <w:rPr>
          <w:rFonts w:ascii="Calibri" w:eastAsia="Calibri" w:hAnsi="Calibri" w:cs="Calibri"/>
          <w:sz w:val="22"/>
          <w:szCs w:val="22"/>
        </w:rPr>
        <w:t xml:space="preserve"> hope to make even more in this new medium</w:t>
      </w:r>
      <w:r w:rsidR="00C9484F">
        <w:rPr>
          <w:rFonts w:ascii="Calibri" w:eastAsia="Calibri" w:hAnsi="Calibri" w:cs="Calibri"/>
          <w:sz w:val="22"/>
          <w:szCs w:val="22"/>
        </w:rPr>
        <w:t>.</w:t>
      </w:r>
    </w:p>
    <w:p w14:paraId="4129F4D1" w14:textId="77777777" w:rsidR="0089548F" w:rsidRDefault="00000000">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profile</w:t>
      </w:r>
    </w:p>
    <w:p w14:paraId="01A1DEFB" w14:textId="77777777" w:rsidR="0089548F" w:rsidRDefault="00000000">
      <w:pPr>
        <w:spacing w:line="220" w:lineRule="atLeast"/>
        <w:rPr>
          <w:rFonts w:ascii="Calibri" w:eastAsia="Calibri" w:hAnsi="Calibri" w:cs="Calibri"/>
          <w:sz w:val="22"/>
          <w:szCs w:val="22"/>
        </w:rPr>
      </w:pPr>
      <w:r>
        <w:rPr>
          <w:rFonts w:ascii="Calibri" w:eastAsia="Calibri" w:hAnsi="Calibri" w:cs="Calibri"/>
          <w:sz w:val="22"/>
          <w:szCs w:val="22"/>
        </w:rPr>
        <w:t>As a second-year student pursuing a degree in Computing and Law, I am excited to embark on a journey of discovery and growth. With a keen interest in both technology and legal studies, I am eager to explore how these disciplines intersect and complement each other. Outside of academics, I find joy in artistic expression and enjoy creating new things, be it art or otherwise. I am enthusiastic about learning and honing my skills, and I look forward to gaining hands-on experience and contributing positively to future endeavors</w:t>
      </w:r>
    </w:p>
    <w:p w14:paraId="39F3E99F" w14:textId="35D7B874" w:rsidR="0089548F" w:rsidRDefault="00695FB1">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external events</w:t>
      </w:r>
    </w:p>
    <w:p w14:paraId="5D565992"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Youth x Hack 2024 - Champion, Digital Defence Category</w:t>
      </w:r>
    </w:p>
    <w:p w14:paraId="54B70F0E"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Project Backyard II (2024) - Community service</w:t>
      </w:r>
    </w:p>
    <w:p w14:paraId="0DC95DD6"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Cyberthon 2022 - CTF, Participation</w:t>
      </w:r>
    </w:p>
    <w:p w14:paraId="012194BE"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Standcon 2022 - CTF, Participation</w:t>
      </w:r>
    </w:p>
    <w:p w14:paraId="0053E0C5"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HTX Investigators' Challenge 2021 - CTF, Participation</w:t>
      </w:r>
    </w:p>
    <w:p w14:paraId="2CE28B55" w14:textId="77777777" w:rsidR="0089548F" w:rsidRDefault="00000000">
      <w:pPr>
        <w:numPr>
          <w:ilvl w:val="0"/>
          <w:numId w:val="15"/>
        </w:numPr>
        <w:spacing w:line="220" w:lineRule="atLeast"/>
        <w:ind w:left="780" w:hanging="268"/>
        <w:rPr>
          <w:rFonts w:ascii="Calibri" w:eastAsia="Calibri" w:hAnsi="Calibri" w:cs="Calibri"/>
          <w:sz w:val="22"/>
          <w:szCs w:val="22"/>
        </w:rPr>
      </w:pPr>
      <w:r>
        <w:rPr>
          <w:rFonts w:ascii="Calibri" w:eastAsia="Calibri" w:hAnsi="Calibri" w:cs="Calibri"/>
          <w:sz w:val="22"/>
          <w:szCs w:val="22"/>
        </w:rPr>
        <w:t>PREPMUN 2019 - Delegate of South Korea, UNODC</w:t>
      </w:r>
    </w:p>
    <w:p w14:paraId="18C87A28" w14:textId="77777777" w:rsidR="00695FB1" w:rsidRDefault="00695FB1" w:rsidP="00695FB1">
      <w:pPr>
        <w:spacing w:line="220" w:lineRule="atLeast"/>
        <w:rPr>
          <w:rFonts w:ascii="Calibri" w:eastAsia="Calibri" w:hAnsi="Calibri" w:cs="Calibri"/>
          <w:sz w:val="22"/>
          <w:szCs w:val="22"/>
        </w:rPr>
      </w:pPr>
    </w:p>
    <w:p w14:paraId="7DADB9BE" w14:textId="0CBBA2B1" w:rsidR="00695FB1" w:rsidRPr="00695FB1" w:rsidRDefault="00695FB1" w:rsidP="00695FB1">
      <w:pPr>
        <w:pBdr>
          <w:bottom w:val="single" w:sz="12" w:space="0" w:color="000000"/>
        </w:pBdr>
        <w:spacing w:before="419" w:line="338" w:lineRule="atLeast"/>
        <w:rPr>
          <w:rFonts w:ascii="Calibri" w:eastAsia="Calibri" w:hAnsi="Calibri" w:cs="Calibri"/>
          <w:b/>
          <w:bCs/>
          <w:caps/>
          <w:sz w:val="26"/>
          <w:szCs w:val="26"/>
        </w:rPr>
      </w:pPr>
      <w:r>
        <w:rPr>
          <w:rFonts w:ascii="Calibri" w:eastAsia="Calibri" w:hAnsi="Calibri" w:cs="Calibri"/>
          <w:b/>
          <w:bCs/>
          <w:caps/>
          <w:sz w:val="26"/>
          <w:szCs w:val="26"/>
        </w:rPr>
        <w:t>CONTACT</w:t>
      </w:r>
    </w:p>
    <w:p w14:paraId="2DBE571F" w14:textId="77777777" w:rsidR="00695FB1" w:rsidRDefault="00695FB1" w:rsidP="00695FB1">
      <w:pPr>
        <w:pBdr>
          <w:bottom w:val="single" w:sz="6" w:space="0" w:color="FFFFFF"/>
        </w:pBdr>
        <w:spacing w:line="287" w:lineRule="atLeast"/>
        <w:jc w:val="center"/>
        <w:rPr>
          <w:rFonts w:ascii="Calibri" w:eastAsia="Calibri" w:hAnsi="Calibri" w:cs="Calibri"/>
          <w:sz w:val="22"/>
          <w:szCs w:val="22"/>
        </w:rPr>
      </w:pPr>
    </w:p>
    <w:p w14:paraId="73DFD666" w14:textId="155D0CBC" w:rsidR="00695FB1" w:rsidRPr="00F80C9C" w:rsidRDefault="00695FB1" w:rsidP="00695FB1">
      <w:pPr>
        <w:pBdr>
          <w:bottom w:val="single" w:sz="6" w:space="0" w:color="FFFFFF"/>
        </w:pBdr>
        <w:spacing w:line="287" w:lineRule="atLeast"/>
        <w:jc w:val="center"/>
        <w:rPr>
          <w:rFonts w:ascii="Calibri" w:hAnsi="Calibri" w:cs="Calibri"/>
          <w:color w:val="0000EE"/>
          <w:sz w:val="22"/>
          <w:szCs w:val="22"/>
        </w:rPr>
      </w:pPr>
      <w:r w:rsidRPr="00C9484F">
        <w:rPr>
          <w:rFonts w:ascii="Calibri" w:eastAsia="Calibri" w:hAnsi="Calibri" w:cs="Calibri"/>
          <w:sz w:val="22"/>
          <w:szCs w:val="22"/>
        </w:rPr>
        <w:t>+65 9236 5792 </w:t>
      </w:r>
      <w:r w:rsidRPr="00C9484F">
        <w:rPr>
          <w:rFonts w:ascii="Calibri" w:eastAsia="Calibri" w:hAnsi="Calibri" w:cs="Calibri"/>
          <w:color w:val="000000"/>
          <w:sz w:val="22"/>
          <w:szCs w:val="22"/>
        </w:rPr>
        <w:t>| </w:t>
      </w:r>
      <w:hyperlink r:id="rId8" w:history="1">
        <w:r w:rsidRPr="00C9484F">
          <w:rPr>
            <w:rStyle w:val="email-link"/>
            <w:rFonts w:ascii="Calibri" w:eastAsia="Calibri" w:hAnsi="Calibri" w:cs="Calibri"/>
            <w:color w:val="0000EE"/>
            <w:sz w:val="22"/>
            <w:szCs w:val="22"/>
            <w:u w:val="single" w:color="0000EE"/>
          </w:rPr>
          <w:t>nicholebun@gmail.com</w:t>
        </w:r>
      </w:hyperlink>
      <w:r w:rsidRPr="00C9484F">
        <w:rPr>
          <w:rFonts w:ascii="Calibri" w:eastAsia="Calibri" w:hAnsi="Calibri" w:cs="Calibri"/>
          <w:sz w:val="22"/>
          <w:szCs w:val="22"/>
        </w:rPr>
        <w:t> </w:t>
      </w:r>
      <w:r w:rsidRPr="00C9484F">
        <w:rPr>
          <w:rFonts w:ascii="Calibri" w:eastAsia="Calibri" w:hAnsi="Calibri" w:cs="Calibri"/>
          <w:color w:val="000000"/>
          <w:sz w:val="22"/>
          <w:szCs w:val="22"/>
        </w:rPr>
        <w:t>| </w:t>
      </w:r>
      <w:hyperlink r:id="rId9" w:history="1">
        <w:r w:rsidRPr="00C9484F">
          <w:rPr>
            <w:rStyle w:val="email-link"/>
            <w:rFonts w:ascii="Calibri" w:eastAsia="Calibri" w:hAnsi="Calibri" w:cs="Calibri"/>
            <w:color w:val="0000EE"/>
            <w:sz w:val="22"/>
            <w:szCs w:val="22"/>
            <w:u w:val="single" w:color="0000EE"/>
          </w:rPr>
          <w:t>linkedin.</w:t>
        </w:r>
        <w:r w:rsidRPr="00F80C9C">
          <w:rPr>
            <w:rStyle w:val="email-link"/>
            <w:rFonts w:ascii="Calibri" w:eastAsia="Calibri" w:hAnsi="Calibri" w:cs="Calibri"/>
            <w:color w:val="0000EE"/>
            <w:sz w:val="22"/>
            <w:szCs w:val="22"/>
            <w:u w:val="single" w:color="0000EE"/>
          </w:rPr>
          <w:t>com</w:t>
        </w:r>
        <w:r w:rsidRPr="00C9484F">
          <w:rPr>
            <w:rStyle w:val="email-link"/>
            <w:rFonts w:ascii="Calibri" w:eastAsia="Calibri" w:hAnsi="Calibri" w:cs="Calibri"/>
            <w:color w:val="0000EE"/>
            <w:sz w:val="22"/>
            <w:szCs w:val="22"/>
            <w:u w:val="single" w:color="0000EE"/>
          </w:rPr>
          <w:t>/in/nicholebun</w:t>
        </w:r>
      </w:hyperlink>
      <w:r w:rsidRPr="00C9484F">
        <w:rPr>
          <w:rFonts w:ascii="Calibri" w:hAnsi="Calibri" w:cs="Calibri"/>
          <w:sz w:val="22"/>
          <w:szCs w:val="22"/>
        </w:rPr>
        <w:t xml:space="preserve"> | </w:t>
      </w:r>
      <w:hyperlink r:id="rId10" w:history="1">
        <w:r w:rsidRPr="00F80C9C">
          <w:rPr>
            <w:rStyle w:val="Hyperlink"/>
            <w:rFonts w:ascii="Calibri" w:hAnsi="Calibri" w:cs="Calibri"/>
            <w:color w:val="0000EE"/>
            <w:sz w:val="22"/>
            <w:szCs w:val="22"/>
          </w:rPr>
          <w:t>sites.google.com/view/nicholebun</w:t>
        </w:r>
      </w:hyperlink>
    </w:p>
    <w:p w14:paraId="665720F2" w14:textId="42814278" w:rsidR="00695FB1" w:rsidRDefault="00695FB1" w:rsidP="00695FB1">
      <w:pPr>
        <w:spacing w:line="220" w:lineRule="atLeast"/>
        <w:rPr>
          <w:rFonts w:ascii="Calibri" w:eastAsia="Calibri" w:hAnsi="Calibri" w:cs="Calibri"/>
          <w:sz w:val="22"/>
          <w:szCs w:val="22"/>
        </w:rPr>
      </w:pPr>
    </w:p>
    <w:sectPr w:rsidR="00695FB1">
      <w:pgSz w:w="11910" w:h="16845"/>
      <w:pgMar w:top="975" w:right="975" w:bottom="975" w:left="9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58AE80FE">
      <w:start w:val="1"/>
      <w:numFmt w:val="bullet"/>
      <w:lvlText w:val=""/>
      <w:lvlJc w:val="left"/>
      <w:pPr>
        <w:ind w:left="720" w:hanging="360"/>
      </w:pPr>
      <w:rPr>
        <w:rFonts w:ascii="Symbol" w:hAnsi="Symbol"/>
      </w:rPr>
    </w:lvl>
    <w:lvl w:ilvl="1" w:tplc="FACE6156">
      <w:start w:val="1"/>
      <w:numFmt w:val="bullet"/>
      <w:lvlText w:val="o"/>
      <w:lvlJc w:val="left"/>
      <w:pPr>
        <w:tabs>
          <w:tab w:val="num" w:pos="1440"/>
        </w:tabs>
        <w:ind w:left="1440" w:hanging="360"/>
      </w:pPr>
      <w:rPr>
        <w:rFonts w:ascii="Courier New" w:hAnsi="Courier New"/>
      </w:rPr>
    </w:lvl>
    <w:lvl w:ilvl="2" w:tplc="A92ED2BE">
      <w:start w:val="1"/>
      <w:numFmt w:val="bullet"/>
      <w:lvlText w:val=""/>
      <w:lvlJc w:val="left"/>
      <w:pPr>
        <w:tabs>
          <w:tab w:val="num" w:pos="2160"/>
        </w:tabs>
        <w:ind w:left="2160" w:hanging="360"/>
      </w:pPr>
      <w:rPr>
        <w:rFonts w:ascii="Wingdings" w:hAnsi="Wingdings"/>
      </w:rPr>
    </w:lvl>
    <w:lvl w:ilvl="3" w:tplc="474A67B4">
      <w:start w:val="1"/>
      <w:numFmt w:val="bullet"/>
      <w:lvlText w:val=""/>
      <w:lvlJc w:val="left"/>
      <w:pPr>
        <w:tabs>
          <w:tab w:val="num" w:pos="2880"/>
        </w:tabs>
        <w:ind w:left="2880" w:hanging="360"/>
      </w:pPr>
      <w:rPr>
        <w:rFonts w:ascii="Symbol" w:hAnsi="Symbol"/>
      </w:rPr>
    </w:lvl>
    <w:lvl w:ilvl="4" w:tplc="E62820F4">
      <w:start w:val="1"/>
      <w:numFmt w:val="bullet"/>
      <w:lvlText w:val="o"/>
      <w:lvlJc w:val="left"/>
      <w:pPr>
        <w:tabs>
          <w:tab w:val="num" w:pos="3600"/>
        </w:tabs>
        <w:ind w:left="3600" w:hanging="360"/>
      </w:pPr>
      <w:rPr>
        <w:rFonts w:ascii="Courier New" w:hAnsi="Courier New"/>
      </w:rPr>
    </w:lvl>
    <w:lvl w:ilvl="5" w:tplc="9E76C160">
      <w:start w:val="1"/>
      <w:numFmt w:val="bullet"/>
      <w:lvlText w:val=""/>
      <w:lvlJc w:val="left"/>
      <w:pPr>
        <w:tabs>
          <w:tab w:val="num" w:pos="4320"/>
        </w:tabs>
        <w:ind w:left="4320" w:hanging="360"/>
      </w:pPr>
      <w:rPr>
        <w:rFonts w:ascii="Wingdings" w:hAnsi="Wingdings"/>
      </w:rPr>
    </w:lvl>
    <w:lvl w:ilvl="6" w:tplc="0E40E87E">
      <w:start w:val="1"/>
      <w:numFmt w:val="bullet"/>
      <w:lvlText w:val=""/>
      <w:lvlJc w:val="left"/>
      <w:pPr>
        <w:tabs>
          <w:tab w:val="num" w:pos="5040"/>
        </w:tabs>
        <w:ind w:left="5040" w:hanging="360"/>
      </w:pPr>
      <w:rPr>
        <w:rFonts w:ascii="Symbol" w:hAnsi="Symbol"/>
      </w:rPr>
    </w:lvl>
    <w:lvl w:ilvl="7" w:tplc="BDEEE316">
      <w:start w:val="1"/>
      <w:numFmt w:val="bullet"/>
      <w:lvlText w:val="o"/>
      <w:lvlJc w:val="left"/>
      <w:pPr>
        <w:tabs>
          <w:tab w:val="num" w:pos="5760"/>
        </w:tabs>
        <w:ind w:left="5760" w:hanging="360"/>
      </w:pPr>
      <w:rPr>
        <w:rFonts w:ascii="Courier New" w:hAnsi="Courier New"/>
      </w:rPr>
    </w:lvl>
    <w:lvl w:ilvl="8" w:tplc="865E5A7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E28E604">
      <w:start w:val="1"/>
      <w:numFmt w:val="bullet"/>
      <w:lvlText w:val=""/>
      <w:lvlJc w:val="left"/>
      <w:pPr>
        <w:ind w:left="720" w:hanging="360"/>
      </w:pPr>
      <w:rPr>
        <w:rFonts w:ascii="Symbol" w:hAnsi="Symbol"/>
      </w:rPr>
    </w:lvl>
    <w:lvl w:ilvl="1" w:tplc="E054B61A">
      <w:start w:val="1"/>
      <w:numFmt w:val="bullet"/>
      <w:lvlText w:val="o"/>
      <w:lvlJc w:val="left"/>
      <w:pPr>
        <w:tabs>
          <w:tab w:val="num" w:pos="1440"/>
        </w:tabs>
        <w:ind w:left="1440" w:hanging="360"/>
      </w:pPr>
      <w:rPr>
        <w:rFonts w:ascii="Courier New" w:hAnsi="Courier New"/>
      </w:rPr>
    </w:lvl>
    <w:lvl w:ilvl="2" w:tplc="8326C352">
      <w:start w:val="1"/>
      <w:numFmt w:val="bullet"/>
      <w:lvlText w:val=""/>
      <w:lvlJc w:val="left"/>
      <w:pPr>
        <w:tabs>
          <w:tab w:val="num" w:pos="2160"/>
        </w:tabs>
        <w:ind w:left="2160" w:hanging="360"/>
      </w:pPr>
      <w:rPr>
        <w:rFonts w:ascii="Wingdings" w:hAnsi="Wingdings"/>
      </w:rPr>
    </w:lvl>
    <w:lvl w:ilvl="3" w:tplc="A1723D18">
      <w:start w:val="1"/>
      <w:numFmt w:val="bullet"/>
      <w:lvlText w:val=""/>
      <w:lvlJc w:val="left"/>
      <w:pPr>
        <w:tabs>
          <w:tab w:val="num" w:pos="2880"/>
        </w:tabs>
        <w:ind w:left="2880" w:hanging="360"/>
      </w:pPr>
      <w:rPr>
        <w:rFonts w:ascii="Symbol" w:hAnsi="Symbol"/>
      </w:rPr>
    </w:lvl>
    <w:lvl w:ilvl="4" w:tplc="49AEE8B8">
      <w:start w:val="1"/>
      <w:numFmt w:val="bullet"/>
      <w:lvlText w:val="o"/>
      <w:lvlJc w:val="left"/>
      <w:pPr>
        <w:tabs>
          <w:tab w:val="num" w:pos="3600"/>
        </w:tabs>
        <w:ind w:left="3600" w:hanging="360"/>
      </w:pPr>
      <w:rPr>
        <w:rFonts w:ascii="Courier New" w:hAnsi="Courier New"/>
      </w:rPr>
    </w:lvl>
    <w:lvl w:ilvl="5" w:tplc="60B8D55E">
      <w:start w:val="1"/>
      <w:numFmt w:val="bullet"/>
      <w:lvlText w:val=""/>
      <w:lvlJc w:val="left"/>
      <w:pPr>
        <w:tabs>
          <w:tab w:val="num" w:pos="4320"/>
        </w:tabs>
        <w:ind w:left="4320" w:hanging="360"/>
      </w:pPr>
      <w:rPr>
        <w:rFonts w:ascii="Wingdings" w:hAnsi="Wingdings"/>
      </w:rPr>
    </w:lvl>
    <w:lvl w:ilvl="6" w:tplc="0B46EB2A">
      <w:start w:val="1"/>
      <w:numFmt w:val="bullet"/>
      <w:lvlText w:val=""/>
      <w:lvlJc w:val="left"/>
      <w:pPr>
        <w:tabs>
          <w:tab w:val="num" w:pos="5040"/>
        </w:tabs>
        <w:ind w:left="5040" w:hanging="360"/>
      </w:pPr>
      <w:rPr>
        <w:rFonts w:ascii="Symbol" w:hAnsi="Symbol"/>
      </w:rPr>
    </w:lvl>
    <w:lvl w:ilvl="7" w:tplc="6F1021BE">
      <w:start w:val="1"/>
      <w:numFmt w:val="bullet"/>
      <w:lvlText w:val="o"/>
      <w:lvlJc w:val="left"/>
      <w:pPr>
        <w:tabs>
          <w:tab w:val="num" w:pos="5760"/>
        </w:tabs>
        <w:ind w:left="5760" w:hanging="360"/>
      </w:pPr>
      <w:rPr>
        <w:rFonts w:ascii="Courier New" w:hAnsi="Courier New"/>
      </w:rPr>
    </w:lvl>
    <w:lvl w:ilvl="8" w:tplc="FDC8AD6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3F0ACDC">
      <w:start w:val="1"/>
      <w:numFmt w:val="bullet"/>
      <w:lvlText w:val=""/>
      <w:lvlJc w:val="left"/>
      <w:pPr>
        <w:ind w:left="720" w:hanging="360"/>
      </w:pPr>
      <w:rPr>
        <w:rFonts w:ascii="Symbol" w:hAnsi="Symbol"/>
      </w:rPr>
    </w:lvl>
    <w:lvl w:ilvl="1" w:tplc="1F763A28">
      <w:start w:val="1"/>
      <w:numFmt w:val="bullet"/>
      <w:lvlText w:val="o"/>
      <w:lvlJc w:val="left"/>
      <w:pPr>
        <w:tabs>
          <w:tab w:val="num" w:pos="1440"/>
        </w:tabs>
        <w:ind w:left="1440" w:hanging="360"/>
      </w:pPr>
      <w:rPr>
        <w:rFonts w:ascii="Courier New" w:hAnsi="Courier New"/>
      </w:rPr>
    </w:lvl>
    <w:lvl w:ilvl="2" w:tplc="9692FA96">
      <w:start w:val="1"/>
      <w:numFmt w:val="bullet"/>
      <w:lvlText w:val=""/>
      <w:lvlJc w:val="left"/>
      <w:pPr>
        <w:tabs>
          <w:tab w:val="num" w:pos="2160"/>
        </w:tabs>
        <w:ind w:left="2160" w:hanging="360"/>
      </w:pPr>
      <w:rPr>
        <w:rFonts w:ascii="Wingdings" w:hAnsi="Wingdings"/>
      </w:rPr>
    </w:lvl>
    <w:lvl w:ilvl="3" w:tplc="04C0BD62">
      <w:start w:val="1"/>
      <w:numFmt w:val="bullet"/>
      <w:lvlText w:val=""/>
      <w:lvlJc w:val="left"/>
      <w:pPr>
        <w:tabs>
          <w:tab w:val="num" w:pos="2880"/>
        </w:tabs>
        <w:ind w:left="2880" w:hanging="360"/>
      </w:pPr>
      <w:rPr>
        <w:rFonts w:ascii="Symbol" w:hAnsi="Symbol"/>
      </w:rPr>
    </w:lvl>
    <w:lvl w:ilvl="4" w:tplc="F16EBAE8">
      <w:start w:val="1"/>
      <w:numFmt w:val="bullet"/>
      <w:lvlText w:val="o"/>
      <w:lvlJc w:val="left"/>
      <w:pPr>
        <w:tabs>
          <w:tab w:val="num" w:pos="3600"/>
        </w:tabs>
        <w:ind w:left="3600" w:hanging="360"/>
      </w:pPr>
      <w:rPr>
        <w:rFonts w:ascii="Courier New" w:hAnsi="Courier New"/>
      </w:rPr>
    </w:lvl>
    <w:lvl w:ilvl="5" w:tplc="E3C0E958">
      <w:start w:val="1"/>
      <w:numFmt w:val="bullet"/>
      <w:lvlText w:val=""/>
      <w:lvlJc w:val="left"/>
      <w:pPr>
        <w:tabs>
          <w:tab w:val="num" w:pos="4320"/>
        </w:tabs>
        <w:ind w:left="4320" w:hanging="360"/>
      </w:pPr>
      <w:rPr>
        <w:rFonts w:ascii="Wingdings" w:hAnsi="Wingdings"/>
      </w:rPr>
    </w:lvl>
    <w:lvl w:ilvl="6" w:tplc="8902802A">
      <w:start w:val="1"/>
      <w:numFmt w:val="bullet"/>
      <w:lvlText w:val=""/>
      <w:lvlJc w:val="left"/>
      <w:pPr>
        <w:tabs>
          <w:tab w:val="num" w:pos="5040"/>
        </w:tabs>
        <w:ind w:left="5040" w:hanging="360"/>
      </w:pPr>
      <w:rPr>
        <w:rFonts w:ascii="Symbol" w:hAnsi="Symbol"/>
      </w:rPr>
    </w:lvl>
    <w:lvl w:ilvl="7" w:tplc="65304F62">
      <w:start w:val="1"/>
      <w:numFmt w:val="bullet"/>
      <w:lvlText w:val="o"/>
      <w:lvlJc w:val="left"/>
      <w:pPr>
        <w:tabs>
          <w:tab w:val="num" w:pos="5760"/>
        </w:tabs>
        <w:ind w:left="5760" w:hanging="360"/>
      </w:pPr>
      <w:rPr>
        <w:rFonts w:ascii="Courier New" w:hAnsi="Courier New"/>
      </w:rPr>
    </w:lvl>
    <w:lvl w:ilvl="8" w:tplc="D128767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A81E2964">
      <w:start w:val="1"/>
      <w:numFmt w:val="bullet"/>
      <w:lvlText w:val=""/>
      <w:lvlJc w:val="left"/>
      <w:pPr>
        <w:ind w:left="720" w:hanging="360"/>
      </w:pPr>
      <w:rPr>
        <w:rFonts w:ascii="Symbol" w:hAnsi="Symbol"/>
      </w:rPr>
    </w:lvl>
    <w:lvl w:ilvl="1" w:tplc="358CBCDA">
      <w:start w:val="1"/>
      <w:numFmt w:val="bullet"/>
      <w:lvlText w:val="o"/>
      <w:lvlJc w:val="left"/>
      <w:pPr>
        <w:tabs>
          <w:tab w:val="num" w:pos="1440"/>
        </w:tabs>
        <w:ind w:left="1440" w:hanging="360"/>
      </w:pPr>
      <w:rPr>
        <w:rFonts w:ascii="Courier New" w:hAnsi="Courier New"/>
      </w:rPr>
    </w:lvl>
    <w:lvl w:ilvl="2" w:tplc="942E3798">
      <w:start w:val="1"/>
      <w:numFmt w:val="bullet"/>
      <w:lvlText w:val=""/>
      <w:lvlJc w:val="left"/>
      <w:pPr>
        <w:tabs>
          <w:tab w:val="num" w:pos="2160"/>
        </w:tabs>
        <w:ind w:left="2160" w:hanging="360"/>
      </w:pPr>
      <w:rPr>
        <w:rFonts w:ascii="Wingdings" w:hAnsi="Wingdings"/>
      </w:rPr>
    </w:lvl>
    <w:lvl w:ilvl="3" w:tplc="3A2ADA00">
      <w:start w:val="1"/>
      <w:numFmt w:val="bullet"/>
      <w:lvlText w:val=""/>
      <w:lvlJc w:val="left"/>
      <w:pPr>
        <w:tabs>
          <w:tab w:val="num" w:pos="2880"/>
        </w:tabs>
        <w:ind w:left="2880" w:hanging="360"/>
      </w:pPr>
      <w:rPr>
        <w:rFonts w:ascii="Symbol" w:hAnsi="Symbol"/>
      </w:rPr>
    </w:lvl>
    <w:lvl w:ilvl="4" w:tplc="B1C2F5F2">
      <w:start w:val="1"/>
      <w:numFmt w:val="bullet"/>
      <w:lvlText w:val="o"/>
      <w:lvlJc w:val="left"/>
      <w:pPr>
        <w:tabs>
          <w:tab w:val="num" w:pos="3600"/>
        </w:tabs>
        <w:ind w:left="3600" w:hanging="360"/>
      </w:pPr>
      <w:rPr>
        <w:rFonts w:ascii="Courier New" w:hAnsi="Courier New"/>
      </w:rPr>
    </w:lvl>
    <w:lvl w:ilvl="5" w:tplc="D22C64CC">
      <w:start w:val="1"/>
      <w:numFmt w:val="bullet"/>
      <w:lvlText w:val=""/>
      <w:lvlJc w:val="left"/>
      <w:pPr>
        <w:tabs>
          <w:tab w:val="num" w:pos="4320"/>
        </w:tabs>
        <w:ind w:left="4320" w:hanging="360"/>
      </w:pPr>
      <w:rPr>
        <w:rFonts w:ascii="Wingdings" w:hAnsi="Wingdings"/>
      </w:rPr>
    </w:lvl>
    <w:lvl w:ilvl="6" w:tplc="5A4698D4">
      <w:start w:val="1"/>
      <w:numFmt w:val="bullet"/>
      <w:lvlText w:val=""/>
      <w:lvlJc w:val="left"/>
      <w:pPr>
        <w:tabs>
          <w:tab w:val="num" w:pos="5040"/>
        </w:tabs>
        <w:ind w:left="5040" w:hanging="360"/>
      </w:pPr>
      <w:rPr>
        <w:rFonts w:ascii="Symbol" w:hAnsi="Symbol"/>
      </w:rPr>
    </w:lvl>
    <w:lvl w:ilvl="7" w:tplc="6EBA62DE">
      <w:start w:val="1"/>
      <w:numFmt w:val="bullet"/>
      <w:lvlText w:val="o"/>
      <w:lvlJc w:val="left"/>
      <w:pPr>
        <w:tabs>
          <w:tab w:val="num" w:pos="5760"/>
        </w:tabs>
        <w:ind w:left="5760" w:hanging="360"/>
      </w:pPr>
      <w:rPr>
        <w:rFonts w:ascii="Courier New" w:hAnsi="Courier New"/>
      </w:rPr>
    </w:lvl>
    <w:lvl w:ilvl="8" w:tplc="4912C230">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0B679D2">
      <w:start w:val="1"/>
      <w:numFmt w:val="bullet"/>
      <w:lvlText w:val=""/>
      <w:lvlJc w:val="left"/>
      <w:pPr>
        <w:ind w:left="720" w:hanging="360"/>
      </w:pPr>
      <w:rPr>
        <w:rFonts w:ascii="Symbol" w:hAnsi="Symbol"/>
      </w:rPr>
    </w:lvl>
    <w:lvl w:ilvl="1" w:tplc="F05A34E2">
      <w:start w:val="1"/>
      <w:numFmt w:val="bullet"/>
      <w:lvlText w:val="o"/>
      <w:lvlJc w:val="left"/>
      <w:pPr>
        <w:tabs>
          <w:tab w:val="num" w:pos="1440"/>
        </w:tabs>
        <w:ind w:left="1440" w:hanging="360"/>
      </w:pPr>
      <w:rPr>
        <w:rFonts w:ascii="Courier New" w:hAnsi="Courier New"/>
      </w:rPr>
    </w:lvl>
    <w:lvl w:ilvl="2" w:tplc="4D7623F6">
      <w:start w:val="1"/>
      <w:numFmt w:val="bullet"/>
      <w:lvlText w:val=""/>
      <w:lvlJc w:val="left"/>
      <w:pPr>
        <w:tabs>
          <w:tab w:val="num" w:pos="2160"/>
        </w:tabs>
        <w:ind w:left="2160" w:hanging="360"/>
      </w:pPr>
      <w:rPr>
        <w:rFonts w:ascii="Wingdings" w:hAnsi="Wingdings"/>
      </w:rPr>
    </w:lvl>
    <w:lvl w:ilvl="3" w:tplc="174AF9E2">
      <w:start w:val="1"/>
      <w:numFmt w:val="bullet"/>
      <w:lvlText w:val=""/>
      <w:lvlJc w:val="left"/>
      <w:pPr>
        <w:tabs>
          <w:tab w:val="num" w:pos="2880"/>
        </w:tabs>
        <w:ind w:left="2880" w:hanging="360"/>
      </w:pPr>
      <w:rPr>
        <w:rFonts w:ascii="Symbol" w:hAnsi="Symbol"/>
      </w:rPr>
    </w:lvl>
    <w:lvl w:ilvl="4" w:tplc="00C4B700">
      <w:start w:val="1"/>
      <w:numFmt w:val="bullet"/>
      <w:lvlText w:val="o"/>
      <w:lvlJc w:val="left"/>
      <w:pPr>
        <w:tabs>
          <w:tab w:val="num" w:pos="3600"/>
        </w:tabs>
        <w:ind w:left="3600" w:hanging="360"/>
      </w:pPr>
      <w:rPr>
        <w:rFonts w:ascii="Courier New" w:hAnsi="Courier New"/>
      </w:rPr>
    </w:lvl>
    <w:lvl w:ilvl="5" w:tplc="22160A62">
      <w:start w:val="1"/>
      <w:numFmt w:val="bullet"/>
      <w:lvlText w:val=""/>
      <w:lvlJc w:val="left"/>
      <w:pPr>
        <w:tabs>
          <w:tab w:val="num" w:pos="4320"/>
        </w:tabs>
        <w:ind w:left="4320" w:hanging="360"/>
      </w:pPr>
      <w:rPr>
        <w:rFonts w:ascii="Wingdings" w:hAnsi="Wingdings"/>
      </w:rPr>
    </w:lvl>
    <w:lvl w:ilvl="6" w:tplc="BA364F4A">
      <w:start w:val="1"/>
      <w:numFmt w:val="bullet"/>
      <w:lvlText w:val=""/>
      <w:lvlJc w:val="left"/>
      <w:pPr>
        <w:tabs>
          <w:tab w:val="num" w:pos="5040"/>
        </w:tabs>
        <w:ind w:left="5040" w:hanging="360"/>
      </w:pPr>
      <w:rPr>
        <w:rFonts w:ascii="Symbol" w:hAnsi="Symbol"/>
      </w:rPr>
    </w:lvl>
    <w:lvl w:ilvl="7" w:tplc="33408F74">
      <w:start w:val="1"/>
      <w:numFmt w:val="bullet"/>
      <w:lvlText w:val="o"/>
      <w:lvlJc w:val="left"/>
      <w:pPr>
        <w:tabs>
          <w:tab w:val="num" w:pos="5760"/>
        </w:tabs>
        <w:ind w:left="5760" w:hanging="360"/>
      </w:pPr>
      <w:rPr>
        <w:rFonts w:ascii="Courier New" w:hAnsi="Courier New"/>
      </w:rPr>
    </w:lvl>
    <w:lvl w:ilvl="8" w:tplc="E58835FE">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987663B6">
      <w:start w:val="1"/>
      <w:numFmt w:val="bullet"/>
      <w:lvlText w:val=""/>
      <w:lvlJc w:val="left"/>
      <w:pPr>
        <w:ind w:left="720" w:hanging="360"/>
      </w:pPr>
      <w:rPr>
        <w:rFonts w:ascii="Symbol" w:hAnsi="Symbol"/>
      </w:rPr>
    </w:lvl>
    <w:lvl w:ilvl="1" w:tplc="94308A2C">
      <w:start w:val="1"/>
      <w:numFmt w:val="bullet"/>
      <w:lvlText w:val="o"/>
      <w:lvlJc w:val="left"/>
      <w:pPr>
        <w:tabs>
          <w:tab w:val="num" w:pos="1440"/>
        </w:tabs>
        <w:ind w:left="1440" w:hanging="360"/>
      </w:pPr>
      <w:rPr>
        <w:rFonts w:ascii="Courier New" w:hAnsi="Courier New"/>
      </w:rPr>
    </w:lvl>
    <w:lvl w:ilvl="2" w:tplc="22A0B02C">
      <w:start w:val="1"/>
      <w:numFmt w:val="bullet"/>
      <w:lvlText w:val=""/>
      <w:lvlJc w:val="left"/>
      <w:pPr>
        <w:tabs>
          <w:tab w:val="num" w:pos="2160"/>
        </w:tabs>
        <w:ind w:left="2160" w:hanging="360"/>
      </w:pPr>
      <w:rPr>
        <w:rFonts w:ascii="Wingdings" w:hAnsi="Wingdings"/>
      </w:rPr>
    </w:lvl>
    <w:lvl w:ilvl="3" w:tplc="04B4D2AA">
      <w:start w:val="1"/>
      <w:numFmt w:val="bullet"/>
      <w:lvlText w:val=""/>
      <w:lvlJc w:val="left"/>
      <w:pPr>
        <w:tabs>
          <w:tab w:val="num" w:pos="2880"/>
        </w:tabs>
        <w:ind w:left="2880" w:hanging="360"/>
      </w:pPr>
      <w:rPr>
        <w:rFonts w:ascii="Symbol" w:hAnsi="Symbol"/>
      </w:rPr>
    </w:lvl>
    <w:lvl w:ilvl="4" w:tplc="78D27BDC">
      <w:start w:val="1"/>
      <w:numFmt w:val="bullet"/>
      <w:lvlText w:val="o"/>
      <w:lvlJc w:val="left"/>
      <w:pPr>
        <w:tabs>
          <w:tab w:val="num" w:pos="3600"/>
        </w:tabs>
        <w:ind w:left="3600" w:hanging="360"/>
      </w:pPr>
      <w:rPr>
        <w:rFonts w:ascii="Courier New" w:hAnsi="Courier New"/>
      </w:rPr>
    </w:lvl>
    <w:lvl w:ilvl="5" w:tplc="4E2C827C">
      <w:start w:val="1"/>
      <w:numFmt w:val="bullet"/>
      <w:lvlText w:val=""/>
      <w:lvlJc w:val="left"/>
      <w:pPr>
        <w:tabs>
          <w:tab w:val="num" w:pos="4320"/>
        </w:tabs>
        <w:ind w:left="4320" w:hanging="360"/>
      </w:pPr>
      <w:rPr>
        <w:rFonts w:ascii="Wingdings" w:hAnsi="Wingdings"/>
      </w:rPr>
    </w:lvl>
    <w:lvl w:ilvl="6" w:tplc="4A2008EA">
      <w:start w:val="1"/>
      <w:numFmt w:val="bullet"/>
      <w:lvlText w:val=""/>
      <w:lvlJc w:val="left"/>
      <w:pPr>
        <w:tabs>
          <w:tab w:val="num" w:pos="5040"/>
        </w:tabs>
        <w:ind w:left="5040" w:hanging="360"/>
      </w:pPr>
      <w:rPr>
        <w:rFonts w:ascii="Symbol" w:hAnsi="Symbol"/>
      </w:rPr>
    </w:lvl>
    <w:lvl w:ilvl="7" w:tplc="65DAE070">
      <w:start w:val="1"/>
      <w:numFmt w:val="bullet"/>
      <w:lvlText w:val="o"/>
      <w:lvlJc w:val="left"/>
      <w:pPr>
        <w:tabs>
          <w:tab w:val="num" w:pos="5760"/>
        </w:tabs>
        <w:ind w:left="5760" w:hanging="360"/>
      </w:pPr>
      <w:rPr>
        <w:rFonts w:ascii="Courier New" w:hAnsi="Courier New"/>
      </w:rPr>
    </w:lvl>
    <w:lvl w:ilvl="8" w:tplc="C2F6E042">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E3908AF2">
      <w:start w:val="1"/>
      <w:numFmt w:val="bullet"/>
      <w:lvlText w:val=""/>
      <w:lvlJc w:val="left"/>
      <w:pPr>
        <w:ind w:left="720" w:hanging="360"/>
      </w:pPr>
      <w:rPr>
        <w:rFonts w:ascii="Symbol" w:hAnsi="Symbol"/>
      </w:rPr>
    </w:lvl>
    <w:lvl w:ilvl="1" w:tplc="08AAB2CA">
      <w:start w:val="1"/>
      <w:numFmt w:val="bullet"/>
      <w:lvlText w:val="o"/>
      <w:lvlJc w:val="left"/>
      <w:pPr>
        <w:tabs>
          <w:tab w:val="num" w:pos="1440"/>
        </w:tabs>
        <w:ind w:left="1440" w:hanging="360"/>
      </w:pPr>
      <w:rPr>
        <w:rFonts w:ascii="Courier New" w:hAnsi="Courier New"/>
      </w:rPr>
    </w:lvl>
    <w:lvl w:ilvl="2" w:tplc="8C4A82B0">
      <w:start w:val="1"/>
      <w:numFmt w:val="bullet"/>
      <w:lvlText w:val=""/>
      <w:lvlJc w:val="left"/>
      <w:pPr>
        <w:tabs>
          <w:tab w:val="num" w:pos="2160"/>
        </w:tabs>
        <w:ind w:left="2160" w:hanging="360"/>
      </w:pPr>
      <w:rPr>
        <w:rFonts w:ascii="Wingdings" w:hAnsi="Wingdings"/>
      </w:rPr>
    </w:lvl>
    <w:lvl w:ilvl="3" w:tplc="0778EBB0">
      <w:start w:val="1"/>
      <w:numFmt w:val="bullet"/>
      <w:lvlText w:val=""/>
      <w:lvlJc w:val="left"/>
      <w:pPr>
        <w:tabs>
          <w:tab w:val="num" w:pos="2880"/>
        </w:tabs>
        <w:ind w:left="2880" w:hanging="360"/>
      </w:pPr>
      <w:rPr>
        <w:rFonts w:ascii="Symbol" w:hAnsi="Symbol"/>
      </w:rPr>
    </w:lvl>
    <w:lvl w:ilvl="4" w:tplc="84682B5A">
      <w:start w:val="1"/>
      <w:numFmt w:val="bullet"/>
      <w:lvlText w:val="o"/>
      <w:lvlJc w:val="left"/>
      <w:pPr>
        <w:tabs>
          <w:tab w:val="num" w:pos="3600"/>
        </w:tabs>
        <w:ind w:left="3600" w:hanging="360"/>
      </w:pPr>
      <w:rPr>
        <w:rFonts w:ascii="Courier New" w:hAnsi="Courier New"/>
      </w:rPr>
    </w:lvl>
    <w:lvl w:ilvl="5" w:tplc="74BEFC2C">
      <w:start w:val="1"/>
      <w:numFmt w:val="bullet"/>
      <w:lvlText w:val=""/>
      <w:lvlJc w:val="left"/>
      <w:pPr>
        <w:tabs>
          <w:tab w:val="num" w:pos="4320"/>
        </w:tabs>
        <w:ind w:left="4320" w:hanging="360"/>
      </w:pPr>
      <w:rPr>
        <w:rFonts w:ascii="Wingdings" w:hAnsi="Wingdings"/>
      </w:rPr>
    </w:lvl>
    <w:lvl w:ilvl="6" w:tplc="C85AA7BC">
      <w:start w:val="1"/>
      <w:numFmt w:val="bullet"/>
      <w:lvlText w:val=""/>
      <w:lvlJc w:val="left"/>
      <w:pPr>
        <w:tabs>
          <w:tab w:val="num" w:pos="5040"/>
        </w:tabs>
        <w:ind w:left="5040" w:hanging="360"/>
      </w:pPr>
      <w:rPr>
        <w:rFonts w:ascii="Symbol" w:hAnsi="Symbol"/>
      </w:rPr>
    </w:lvl>
    <w:lvl w:ilvl="7" w:tplc="5EA6972C">
      <w:start w:val="1"/>
      <w:numFmt w:val="bullet"/>
      <w:lvlText w:val="o"/>
      <w:lvlJc w:val="left"/>
      <w:pPr>
        <w:tabs>
          <w:tab w:val="num" w:pos="5760"/>
        </w:tabs>
        <w:ind w:left="5760" w:hanging="360"/>
      </w:pPr>
      <w:rPr>
        <w:rFonts w:ascii="Courier New" w:hAnsi="Courier New"/>
      </w:rPr>
    </w:lvl>
    <w:lvl w:ilvl="8" w:tplc="E9E21C4A">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1824905E">
      <w:start w:val="1"/>
      <w:numFmt w:val="bullet"/>
      <w:lvlText w:val=""/>
      <w:lvlJc w:val="left"/>
      <w:pPr>
        <w:ind w:left="720" w:hanging="360"/>
      </w:pPr>
      <w:rPr>
        <w:rFonts w:ascii="Symbol" w:hAnsi="Symbol"/>
      </w:rPr>
    </w:lvl>
    <w:lvl w:ilvl="1" w:tplc="EA1E0304">
      <w:start w:val="1"/>
      <w:numFmt w:val="bullet"/>
      <w:lvlText w:val="o"/>
      <w:lvlJc w:val="left"/>
      <w:pPr>
        <w:tabs>
          <w:tab w:val="num" w:pos="1440"/>
        </w:tabs>
        <w:ind w:left="1440" w:hanging="360"/>
      </w:pPr>
      <w:rPr>
        <w:rFonts w:ascii="Courier New" w:hAnsi="Courier New"/>
      </w:rPr>
    </w:lvl>
    <w:lvl w:ilvl="2" w:tplc="F2A2C946">
      <w:start w:val="1"/>
      <w:numFmt w:val="bullet"/>
      <w:lvlText w:val=""/>
      <w:lvlJc w:val="left"/>
      <w:pPr>
        <w:tabs>
          <w:tab w:val="num" w:pos="2160"/>
        </w:tabs>
        <w:ind w:left="2160" w:hanging="360"/>
      </w:pPr>
      <w:rPr>
        <w:rFonts w:ascii="Wingdings" w:hAnsi="Wingdings"/>
      </w:rPr>
    </w:lvl>
    <w:lvl w:ilvl="3" w:tplc="0630D96C">
      <w:start w:val="1"/>
      <w:numFmt w:val="bullet"/>
      <w:lvlText w:val=""/>
      <w:lvlJc w:val="left"/>
      <w:pPr>
        <w:tabs>
          <w:tab w:val="num" w:pos="2880"/>
        </w:tabs>
        <w:ind w:left="2880" w:hanging="360"/>
      </w:pPr>
      <w:rPr>
        <w:rFonts w:ascii="Symbol" w:hAnsi="Symbol"/>
      </w:rPr>
    </w:lvl>
    <w:lvl w:ilvl="4" w:tplc="95CC5CD2">
      <w:start w:val="1"/>
      <w:numFmt w:val="bullet"/>
      <w:lvlText w:val="o"/>
      <w:lvlJc w:val="left"/>
      <w:pPr>
        <w:tabs>
          <w:tab w:val="num" w:pos="3600"/>
        </w:tabs>
        <w:ind w:left="3600" w:hanging="360"/>
      </w:pPr>
      <w:rPr>
        <w:rFonts w:ascii="Courier New" w:hAnsi="Courier New"/>
      </w:rPr>
    </w:lvl>
    <w:lvl w:ilvl="5" w:tplc="70AE3DD2">
      <w:start w:val="1"/>
      <w:numFmt w:val="bullet"/>
      <w:lvlText w:val=""/>
      <w:lvlJc w:val="left"/>
      <w:pPr>
        <w:tabs>
          <w:tab w:val="num" w:pos="4320"/>
        </w:tabs>
        <w:ind w:left="4320" w:hanging="360"/>
      </w:pPr>
      <w:rPr>
        <w:rFonts w:ascii="Wingdings" w:hAnsi="Wingdings"/>
      </w:rPr>
    </w:lvl>
    <w:lvl w:ilvl="6" w:tplc="03C4DB38">
      <w:start w:val="1"/>
      <w:numFmt w:val="bullet"/>
      <w:lvlText w:val=""/>
      <w:lvlJc w:val="left"/>
      <w:pPr>
        <w:tabs>
          <w:tab w:val="num" w:pos="5040"/>
        </w:tabs>
        <w:ind w:left="5040" w:hanging="360"/>
      </w:pPr>
      <w:rPr>
        <w:rFonts w:ascii="Symbol" w:hAnsi="Symbol"/>
      </w:rPr>
    </w:lvl>
    <w:lvl w:ilvl="7" w:tplc="B1EC2904">
      <w:start w:val="1"/>
      <w:numFmt w:val="bullet"/>
      <w:lvlText w:val="o"/>
      <w:lvlJc w:val="left"/>
      <w:pPr>
        <w:tabs>
          <w:tab w:val="num" w:pos="5760"/>
        </w:tabs>
        <w:ind w:left="5760" w:hanging="360"/>
      </w:pPr>
      <w:rPr>
        <w:rFonts w:ascii="Courier New" w:hAnsi="Courier New"/>
      </w:rPr>
    </w:lvl>
    <w:lvl w:ilvl="8" w:tplc="CAF6B998">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1E64631A">
      <w:start w:val="1"/>
      <w:numFmt w:val="bullet"/>
      <w:lvlText w:val=""/>
      <w:lvlJc w:val="left"/>
      <w:pPr>
        <w:ind w:left="720" w:hanging="360"/>
      </w:pPr>
      <w:rPr>
        <w:rFonts w:ascii="Symbol" w:hAnsi="Symbol"/>
      </w:rPr>
    </w:lvl>
    <w:lvl w:ilvl="1" w:tplc="7A2A4406">
      <w:start w:val="1"/>
      <w:numFmt w:val="bullet"/>
      <w:lvlText w:val="o"/>
      <w:lvlJc w:val="left"/>
      <w:pPr>
        <w:tabs>
          <w:tab w:val="num" w:pos="1440"/>
        </w:tabs>
        <w:ind w:left="1440" w:hanging="360"/>
      </w:pPr>
      <w:rPr>
        <w:rFonts w:ascii="Courier New" w:hAnsi="Courier New"/>
      </w:rPr>
    </w:lvl>
    <w:lvl w:ilvl="2" w:tplc="22F2E16C">
      <w:start w:val="1"/>
      <w:numFmt w:val="bullet"/>
      <w:lvlText w:val=""/>
      <w:lvlJc w:val="left"/>
      <w:pPr>
        <w:tabs>
          <w:tab w:val="num" w:pos="2160"/>
        </w:tabs>
        <w:ind w:left="2160" w:hanging="360"/>
      </w:pPr>
      <w:rPr>
        <w:rFonts w:ascii="Wingdings" w:hAnsi="Wingdings"/>
      </w:rPr>
    </w:lvl>
    <w:lvl w:ilvl="3" w:tplc="7CD8C85E">
      <w:start w:val="1"/>
      <w:numFmt w:val="bullet"/>
      <w:lvlText w:val=""/>
      <w:lvlJc w:val="left"/>
      <w:pPr>
        <w:tabs>
          <w:tab w:val="num" w:pos="2880"/>
        </w:tabs>
        <w:ind w:left="2880" w:hanging="360"/>
      </w:pPr>
      <w:rPr>
        <w:rFonts w:ascii="Symbol" w:hAnsi="Symbol"/>
      </w:rPr>
    </w:lvl>
    <w:lvl w:ilvl="4" w:tplc="627A381C">
      <w:start w:val="1"/>
      <w:numFmt w:val="bullet"/>
      <w:lvlText w:val="o"/>
      <w:lvlJc w:val="left"/>
      <w:pPr>
        <w:tabs>
          <w:tab w:val="num" w:pos="3600"/>
        </w:tabs>
        <w:ind w:left="3600" w:hanging="360"/>
      </w:pPr>
      <w:rPr>
        <w:rFonts w:ascii="Courier New" w:hAnsi="Courier New"/>
      </w:rPr>
    </w:lvl>
    <w:lvl w:ilvl="5" w:tplc="09B253D0">
      <w:start w:val="1"/>
      <w:numFmt w:val="bullet"/>
      <w:lvlText w:val=""/>
      <w:lvlJc w:val="left"/>
      <w:pPr>
        <w:tabs>
          <w:tab w:val="num" w:pos="4320"/>
        </w:tabs>
        <w:ind w:left="4320" w:hanging="360"/>
      </w:pPr>
      <w:rPr>
        <w:rFonts w:ascii="Wingdings" w:hAnsi="Wingdings"/>
      </w:rPr>
    </w:lvl>
    <w:lvl w:ilvl="6" w:tplc="B6267374">
      <w:start w:val="1"/>
      <w:numFmt w:val="bullet"/>
      <w:lvlText w:val=""/>
      <w:lvlJc w:val="left"/>
      <w:pPr>
        <w:tabs>
          <w:tab w:val="num" w:pos="5040"/>
        </w:tabs>
        <w:ind w:left="5040" w:hanging="360"/>
      </w:pPr>
      <w:rPr>
        <w:rFonts w:ascii="Symbol" w:hAnsi="Symbol"/>
      </w:rPr>
    </w:lvl>
    <w:lvl w:ilvl="7" w:tplc="AE2AEB9A">
      <w:start w:val="1"/>
      <w:numFmt w:val="bullet"/>
      <w:lvlText w:val="o"/>
      <w:lvlJc w:val="left"/>
      <w:pPr>
        <w:tabs>
          <w:tab w:val="num" w:pos="5760"/>
        </w:tabs>
        <w:ind w:left="5760" w:hanging="360"/>
      </w:pPr>
      <w:rPr>
        <w:rFonts w:ascii="Courier New" w:hAnsi="Courier New"/>
      </w:rPr>
    </w:lvl>
    <w:lvl w:ilvl="8" w:tplc="33BE4A3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735AAA34">
      <w:start w:val="1"/>
      <w:numFmt w:val="bullet"/>
      <w:lvlText w:val=""/>
      <w:lvlJc w:val="left"/>
      <w:pPr>
        <w:ind w:left="720" w:hanging="360"/>
      </w:pPr>
      <w:rPr>
        <w:rFonts w:ascii="Symbol" w:hAnsi="Symbol"/>
      </w:rPr>
    </w:lvl>
    <w:lvl w:ilvl="1" w:tplc="40E05EDC">
      <w:start w:val="1"/>
      <w:numFmt w:val="bullet"/>
      <w:lvlText w:val="o"/>
      <w:lvlJc w:val="left"/>
      <w:pPr>
        <w:tabs>
          <w:tab w:val="num" w:pos="1440"/>
        </w:tabs>
        <w:ind w:left="1440" w:hanging="360"/>
      </w:pPr>
      <w:rPr>
        <w:rFonts w:ascii="Courier New" w:hAnsi="Courier New"/>
      </w:rPr>
    </w:lvl>
    <w:lvl w:ilvl="2" w:tplc="755CCBB8">
      <w:start w:val="1"/>
      <w:numFmt w:val="bullet"/>
      <w:lvlText w:val=""/>
      <w:lvlJc w:val="left"/>
      <w:pPr>
        <w:tabs>
          <w:tab w:val="num" w:pos="2160"/>
        </w:tabs>
        <w:ind w:left="2160" w:hanging="360"/>
      </w:pPr>
      <w:rPr>
        <w:rFonts w:ascii="Wingdings" w:hAnsi="Wingdings"/>
      </w:rPr>
    </w:lvl>
    <w:lvl w:ilvl="3" w:tplc="02A24BE6">
      <w:start w:val="1"/>
      <w:numFmt w:val="bullet"/>
      <w:lvlText w:val=""/>
      <w:lvlJc w:val="left"/>
      <w:pPr>
        <w:tabs>
          <w:tab w:val="num" w:pos="2880"/>
        </w:tabs>
        <w:ind w:left="2880" w:hanging="360"/>
      </w:pPr>
      <w:rPr>
        <w:rFonts w:ascii="Symbol" w:hAnsi="Symbol"/>
      </w:rPr>
    </w:lvl>
    <w:lvl w:ilvl="4" w:tplc="085E5862">
      <w:start w:val="1"/>
      <w:numFmt w:val="bullet"/>
      <w:lvlText w:val="o"/>
      <w:lvlJc w:val="left"/>
      <w:pPr>
        <w:tabs>
          <w:tab w:val="num" w:pos="3600"/>
        </w:tabs>
        <w:ind w:left="3600" w:hanging="360"/>
      </w:pPr>
      <w:rPr>
        <w:rFonts w:ascii="Courier New" w:hAnsi="Courier New"/>
      </w:rPr>
    </w:lvl>
    <w:lvl w:ilvl="5" w:tplc="167026A8">
      <w:start w:val="1"/>
      <w:numFmt w:val="bullet"/>
      <w:lvlText w:val=""/>
      <w:lvlJc w:val="left"/>
      <w:pPr>
        <w:tabs>
          <w:tab w:val="num" w:pos="4320"/>
        </w:tabs>
        <w:ind w:left="4320" w:hanging="360"/>
      </w:pPr>
      <w:rPr>
        <w:rFonts w:ascii="Wingdings" w:hAnsi="Wingdings"/>
      </w:rPr>
    </w:lvl>
    <w:lvl w:ilvl="6" w:tplc="48927218">
      <w:start w:val="1"/>
      <w:numFmt w:val="bullet"/>
      <w:lvlText w:val=""/>
      <w:lvlJc w:val="left"/>
      <w:pPr>
        <w:tabs>
          <w:tab w:val="num" w:pos="5040"/>
        </w:tabs>
        <w:ind w:left="5040" w:hanging="360"/>
      </w:pPr>
      <w:rPr>
        <w:rFonts w:ascii="Symbol" w:hAnsi="Symbol"/>
      </w:rPr>
    </w:lvl>
    <w:lvl w:ilvl="7" w:tplc="627CBF06">
      <w:start w:val="1"/>
      <w:numFmt w:val="bullet"/>
      <w:lvlText w:val="o"/>
      <w:lvlJc w:val="left"/>
      <w:pPr>
        <w:tabs>
          <w:tab w:val="num" w:pos="5760"/>
        </w:tabs>
        <w:ind w:left="5760" w:hanging="360"/>
      </w:pPr>
      <w:rPr>
        <w:rFonts w:ascii="Courier New" w:hAnsi="Courier New"/>
      </w:rPr>
    </w:lvl>
    <w:lvl w:ilvl="8" w:tplc="D91699A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67C0D000">
      <w:start w:val="1"/>
      <w:numFmt w:val="bullet"/>
      <w:lvlText w:val=""/>
      <w:lvlJc w:val="left"/>
      <w:pPr>
        <w:ind w:left="720" w:hanging="360"/>
      </w:pPr>
      <w:rPr>
        <w:rFonts w:ascii="Symbol" w:hAnsi="Symbol"/>
      </w:rPr>
    </w:lvl>
    <w:lvl w:ilvl="1" w:tplc="2304AB20">
      <w:start w:val="1"/>
      <w:numFmt w:val="bullet"/>
      <w:lvlText w:val="o"/>
      <w:lvlJc w:val="left"/>
      <w:pPr>
        <w:tabs>
          <w:tab w:val="num" w:pos="1440"/>
        </w:tabs>
        <w:ind w:left="1440" w:hanging="360"/>
      </w:pPr>
      <w:rPr>
        <w:rFonts w:ascii="Courier New" w:hAnsi="Courier New"/>
      </w:rPr>
    </w:lvl>
    <w:lvl w:ilvl="2" w:tplc="5C662590">
      <w:start w:val="1"/>
      <w:numFmt w:val="bullet"/>
      <w:lvlText w:val=""/>
      <w:lvlJc w:val="left"/>
      <w:pPr>
        <w:tabs>
          <w:tab w:val="num" w:pos="2160"/>
        </w:tabs>
        <w:ind w:left="2160" w:hanging="360"/>
      </w:pPr>
      <w:rPr>
        <w:rFonts w:ascii="Wingdings" w:hAnsi="Wingdings"/>
      </w:rPr>
    </w:lvl>
    <w:lvl w:ilvl="3" w:tplc="936283C6">
      <w:start w:val="1"/>
      <w:numFmt w:val="bullet"/>
      <w:lvlText w:val=""/>
      <w:lvlJc w:val="left"/>
      <w:pPr>
        <w:tabs>
          <w:tab w:val="num" w:pos="2880"/>
        </w:tabs>
        <w:ind w:left="2880" w:hanging="360"/>
      </w:pPr>
      <w:rPr>
        <w:rFonts w:ascii="Symbol" w:hAnsi="Symbol"/>
      </w:rPr>
    </w:lvl>
    <w:lvl w:ilvl="4" w:tplc="E5B6FA16">
      <w:start w:val="1"/>
      <w:numFmt w:val="bullet"/>
      <w:lvlText w:val="o"/>
      <w:lvlJc w:val="left"/>
      <w:pPr>
        <w:tabs>
          <w:tab w:val="num" w:pos="3600"/>
        </w:tabs>
        <w:ind w:left="3600" w:hanging="360"/>
      </w:pPr>
      <w:rPr>
        <w:rFonts w:ascii="Courier New" w:hAnsi="Courier New"/>
      </w:rPr>
    </w:lvl>
    <w:lvl w:ilvl="5" w:tplc="A5A06164">
      <w:start w:val="1"/>
      <w:numFmt w:val="bullet"/>
      <w:lvlText w:val=""/>
      <w:lvlJc w:val="left"/>
      <w:pPr>
        <w:tabs>
          <w:tab w:val="num" w:pos="4320"/>
        </w:tabs>
        <w:ind w:left="4320" w:hanging="360"/>
      </w:pPr>
      <w:rPr>
        <w:rFonts w:ascii="Wingdings" w:hAnsi="Wingdings"/>
      </w:rPr>
    </w:lvl>
    <w:lvl w:ilvl="6" w:tplc="A3CA18EE">
      <w:start w:val="1"/>
      <w:numFmt w:val="bullet"/>
      <w:lvlText w:val=""/>
      <w:lvlJc w:val="left"/>
      <w:pPr>
        <w:tabs>
          <w:tab w:val="num" w:pos="5040"/>
        </w:tabs>
        <w:ind w:left="5040" w:hanging="360"/>
      </w:pPr>
      <w:rPr>
        <w:rFonts w:ascii="Symbol" w:hAnsi="Symbol"/>
      </w:rPr>
    </w:lvl>
    <w:lvl w:ilvl="7" w:tplc="D6E6DD7E">
      <w:start w:val="1"/>
      <w:numFmt w:val="bullet"/>
      <w:lvlText w:val="o"/>
      <w:lvlJc w:val="left"/>
      <w:pPr>
        <w:tabs>
          <w:tab w:val="num" w:pos="5760"/>
        </w:tabs>
        <w:ind w:left="5760" w:hanging="360"/>
      </w:pPr>
      <w:rPr>
        <w:rFonts w:ascii="Courier New" w:hAnsi="Courier New"/>
      </w:rPr>
    </w:lvl>
    <w:lvl w:ilvl="8" w:tplc="BDBA0EF6">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046CFB9A">
      <w:start w:val="1"/>
      <w:numFmt w:val="bullet"/>
      <w:lvlText w:val=""/>
      <w:lvlJc w:val="left"/>
      <w:pPr>
        <w:ind w:left="720" w:hanging="360"/>
      </w:pPr>
      <w:rPr>
        <w:rFonts w:ascii="Symbol" w:hAnsi="Symbol"/>
      </w:rPr>
    </w:lvl>
    <w:lvl w:ilvl="1" w:tplc="CA0EF07A">
      <w:start w:val="1"/>
      <w:numFmt w:val="bullet"/>
      <w:lvlText w:val="o"/>
      <w:lvlJc w:val="left"/>
      <w:pPr>
        <w:tabs>
          <w:tab w:val="num" w:pos="1440"/>
        </w:tabs>
        <w:ind w:left="1440" w:hanging="360"/>
      </w:pPr>
      <w:rPr>
        <w:rFonts w:ascii="Courier New" w:hAnsi="Courier New"/>
      </w:rPr>
    </w:lvl>
    <w:lvl w:ilvl="2" w:tplc="12D4B08A">
      <w:start w:val="1"/>
      <w:numFmt w:val="bullet"/>
      <w:lvlText w:val=""/>
      <w:lvlJc w:val="left"/>
      <w:pPr>
        <w:tabs>
          <w:tab w:val="num" w:pos="2160"/>
        </w:tabs>
        <w:ind w:left="2160" w:hanging="360"/>
      </w:pPr>
      <w:rPr>
        <w:rFonts w:ascii="Wingdings" w:hAnsi="Wingdings"/>
      </w:rPr>
    </w:lvl>
    <w:lvl w:ilvl="3" w:tplc="35A67172">
      <w:start w:val="1"/>
      <w:numFmt w:val="bullet"/>
      <w:lvlText w:val=""/>
      <w:lvlJc w:val="left"/>
      <w:pPr>
        <w:tabs>
          <w:tab w:val="num" w:pos="2880"/>
        </w:tabs>
        <w:ind w:left="2880" w:hanging="360"/>
      </w:pPr>
      <w:rPr>
        <w:rFonts w:ascii="Symbol" w:hAnsi="Symbol"/>
      </w:rPr>
    </w:lvl>
    <w:lvl w:ilvl="4" w:tplc="B5D430D2">
      <w:start w:val="1"/>
      <w:numFmt w:val="bullet"/>
      <w:lvlText w:val="o"/>
      <w:lvlJc w:val="left"/>
      <w:pPr>
        <w:tabs>
          <w:tab w:val="num" w:pos="3600"/>
        </w:tabs>
        <w:ind w:left="3600" w:hanging="360"/>
      </w:pPr>
      <w:rPr>
        <w:rFonts w:ascii="Courier New" w:hAnsi="Courier New"/>
      </w:rPr>
    </w:lvl>
    <w:lvl w:ilvl="5" w:tplc="70D07882">
      <w:start w:val="1"/>
      <w:numFmt w:val="bullet"/>
      <w:lvlText w:val=""/>
      <w:lvlJc w:val="left"/>
      <w:pPr>
        <w:tabs>
          <w:tab w:val="num" w:pos="4320"/>
        </w:tabs>
        <w:ind w:left="4320" w:hanging="360"/>
      </w:pPr>
      <w:rPr>
        <w:rFonts w:ascii="Wingdings" w:hAnsi="Wingdings"/>
      </w:rPr>
    </w:lvl>
    <w:lvl w:ilvl="6" w:tplc="A35EC34E">
      <w:start w:val="1"/>
      <w:numFmt w:val="bullet"/>
      <w:lvlText w:val=""/>
      <w:lvlJc w:val="left"/>
      <w:pPr>
        <w:tabs>
          <w:tab w:val="num" w:pos="5040"/>
        </w:tabs>
        <w:ind w:left="5040" w:hanging="360"/>
      </w:pPr>
      <w:rPr>
        <w:rFonts w:ascii="Symbol" w:hAnsi="Symbol"/>
      </w:rPr>
    </w:lvl>
    <w:lvl w:ilvl="7" w:tplc="06623CD8">
      <w:start w:val="1"/>
      <w:numFmt w:val="bullet"/>
      <w:lvlText w:val="o"/>
      <w:lvlJc w:val="left"/>
      <w:pPr>
        <w:tabs>
          <w:tab w:val="num" w:pos="5760"/>
        </w:tabs>
        <w:ind w:left="5760" w:hanging="360"/>
      </w:pPr>
      <w:rPr>
        <w:rFonts w:ascii="Courier New" w:hAnsi="Courier New"/>
      </w:rPr>
    </w:lvl>
    <w:lvl w:ilvl="8" w:tplc="95D0D508">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BF8A853C">
      <w:start w:val="1"/>
      <w:numFmt w:val="bullet"/>
      <w:lvlText w:val=""/>
      <w:lvlJc w:val="left"/>
      <w:pPr>
        <w:ind w:left="720" w:hanging="360"/>
      </w:pPr>
      <w:rPr>
        <w:rFonts w:ascii="Symbol" w:hAnsi="Symbol"/>
      </w:rPr>
    </w:lvl>
    <w:lvl w:ilvl="1" w:tplc="AD0C4B86">
      <w:start w:val="1"/>
      <w:numFmt w:val="bullet"/>
      <w:lvlText w:val="o"/>
      <w:lvlJc w:val="left"/>
      <w:pPr>
        <w:tabs>
          <w:tab w:val="num" w:pos="1440"/>
        </w:tabs>
        <w:ind w:left="1440" w:hanging="360"/>
      </w:pPr>
      <w:rPr>
        <w:rFonts w:ascii="Courier New" w:hAnsi="Courier New"/>
      </w:rPr>
    </w:lvl>
    <w:lvl w:ilvl="2" w:tplc="DC66BDD0">
      <w:start w:val="1"/>
      <w:numFmt w:val="bullet"/>
      <w:lvlText w:val=""/>
      <w:lvlJc w:val="left"/>
      <w:pPr>
        <w:tabs>
          <w:tab w:val="num" w:pos="2160"/>
        </w:tabs>
        <w:ind w:left="2160" w:hanging="360"/>
      </w:pPr>
      <w:rPr>
        <w:rFonts w:ascii="Wingdings" w:hAnsi="Wingdings"/>
      </w:rPr>
    </w:lvl>
    <w:lvl w:ilvl="3" w:tplc="55B0A884">
      <w:start w:val="1"/>
      <w:numFmt w:val="bullet"/>
      <w:lvlText w:val=""/>
      <w:lvlJc w:val="left"/>
      <w:pPr>
        <w:tabs>
          <w:tab w:val="num" w:pos="2880"/>
        </w:tabs>
        <w:ind w:left="2880" w:hanging="360"/>
      </w:pPr>
      <w:rPr>
        <w:rFonts w:ascii="Symbol" w:hAnsi="Symbol"/>
      </w:rPr>
    </w:lvl>
    <w:lvl w:ilvl="4" w:tplc="540E2046">
      <w:start w:val="1"/>
      <w:numFmt w:val="bullet"/>
      <w:lvlText w:val="o"/>
      <w:lvlJc w:val="left"/>
      <w:pPr>
        <w:tabs>
          <w:tab w:val="num" w:pos="3600"/>
        </w:tabs>
        <w:ind w:left="3600" w:hanging="360"/>
      </w:pPr>
      <w:rPr>
        <w:rFonts w:ascii="Courier New" w:hAnsi="Courier New"/>
      </w:rPr>
    </w:lvl>
    <w:lvl w:ilvl="5" w:tplc="7D129744">
      <w:start w:val="1"/>
      <w:numFmt w:val="bullet"/>
      <w:lvlText w:val=""/>
      <w:lvlJc w:val="left"/>
      <w:pPr>
        <w:tabs>
          <w:tab w:val="num" w:pos="4320"/>
        </w:tabs>
        <w:ind w:left="4320" w:hanging="360"/>
      </w:pPr>
      <w:rPr>
        <w:rFonts w:ascii="Wingdings" w:hAnsi="Wingdings"/>
      </w:rPr>
    </w:lvl>
    <w:lvl w:ilvl="6" w:tplc="75EE9AB6">
      <w:start w:val="1"/>
      <w:numFmt w:val="bullet"/>
      <w:lvlText w:val=""/>
      <w:lvlJc w:val="left"/>
      <w:pPr>
        <w:tabs>
          <w:tab w:val="num" w:pos="5040"/>
        </w:tabs>
        <w:ind w:left="5040" w:hanging="360"/>
      </w:pPr>
      <w:rPr>
        <w:rFonts w:ascii="Symbol" w:hAnsi="Symbol"/>
      </w:rPr>
    </w:lvl>
    <w:lvl w:ilvl="7" w:tplc="B9E4FFC6">
      <w:start w:val="1"/>
      <w:numFmt w:val="bullet"/>
      <w:lvlText w:val="o"/>
      <w:lvlJc w:val="left"/>
      <w:pPr>
        <w:tabs>
          <w:tab w:val="num" w:pos="5760"/>
        </w:tabs>
        <w:ind w:left="5760" w:hanging="360"/>
      </w:pPr>
      <w:rPr>
        <w:rFonts w:ascii="Courier New" w:hAnsi="Courier New"/>
      </w:rPr>
    </w:lvl>
    <w:lvl w:ilvl="8" w:tplc="F76C7706">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544EA2FA">
      <w:start w:val="1"/>
      <w:numFmt w:val="bullet"/>
      <w:suff w:val="nothing"/>
      <w:lvlText w:val=""/>
      <w:lvlJc w:val="left"/>
      <w:pPr>
        <w:ind w:left="720" w:hanging="360"/>
      </w:pPr>
      <w:rPr>
        <w:rFonts w:ascii="Symbol" w:hAnsi="Symbol"/>
      </w:rPr>
    </w:lvl>
    <w:lvl w:ilvl="1" w:tplc="E0387CEE">
      <w:start w:val="1"/>
      <w:numFmt w:val="bullet"/>
      <w:lvlText w:val="o"/>
      <w:lvlJc w:val="left"/>
      <w:pPr>
        <w:tabs>
          <w:tab w:val="num" w:pos="1440"/>
        </w:tabs>
        <w:ind w:left="1440" w:hanging="360"/>
      </w:pPr>
      <w:rPr>
        <w:rFonts w:ascii="Courier New" w:hAnsi="Courier New"/>
      </w:rPr>
    </w:lvl>
    <w:lvl w:ilvl="2" w:tplc="2A043A56">
      <w:start w:val="1"/>
      <w:numFmt w:val="bullet"/>
      <w:lvlText w:val=""/>
      <w:lvlJc w:val="left"/>
      <w:pPr>
        <w:tabs>
          <w:tab w:val="num" w:pos="2160"/>
        </w:tabs>
        <w:ind w:left="2160" w:hanging="360"/>
      </w:pPr>
      <w:rPr>
        <w:rFonts w:ascii="Wingdings" w:hAnsi="Wingdings"/>
      </w:rPr>
    </w:lvl>
    <w:lvl w:ilvl="3" w:tplc="794E17EE">
      <w:start w:val="1"/>
      <w:numFmt w:val="bullet"/>
      <w:lvlText w:val=""/>
      <w:lvlJc w:val="left"/>
      <w:pPr>
        <w:tabs>
          <w:tab w:val="num" w:pos="2880"/>
        </w:tabs>
        <w:ind w:left="2880" w:hanging="360"/>
      </w:pPr>
      <w:rPr>
        <w:rFonts w:ascii="Symbol" w:hAnsi="Symbol"/>
      </w:rPr>
    </w:lvl>
    <w:lvl w:ilvl="4" w:tplc="522CEC46">
      <w:start w:val="1"/>
      <w:numFmt w:val="bullet"/>
      <w:lvlText w:val="o"/>
      <w:lvlJc w:val="left"/>
      <w:pPr>
        <w:tabs>
          <w:tab w:val="num" w:pos="3600"/>
        </w:tabs>
        <w:ind w:left="3600" w:hanging="360"/>
      </w:pPr>
      <w:rPr>
        <w:rFonts w:ascii="Courier New" w:hAnsi="Courier New"/>
      </w:rPr>
    </w:lvl>
    <w:lvl w:ilvl="5" w:tplc="CAB4F9EC">
      <w:start w:val="1"/>
      <w:numFmt w:val="bullet"/>
      <w:lvlText w:val=""/>
      <w:lvlJc w:val="left"/>
      <w:pPr>
        <w:tabs>
          <w:tab w:val="num" w:pos="4320"/>
        </w:tabs>
        <w:ind w:left="4320" w:hanging="360"/>
      </w:pPr>
      <w:rPr>
        <w:rFonts w:ascii="Wingdings" w:hAnsi="Wingdings"/>
      </w:rPr>
    </w:lvl>
    <w:lvl w:ilvl="6" w:tplc="60F2A6D4">
      <w:start w:val="1"/>
      <w:numFmt w:val="bullet"/>
      <w:lvlText w:val=""/>
      <w:lvlJc w:val="left"/>
      <w:pPr>
        <w:tabs>
          <w:tab w:val="num" w:pos="5040"/>
        </w:tabs>
        <w:ind w:left="5040" w:hanging="360"/>
      </w:pPr>
      <w:rPr>
        <w:rFonts w:ascii="Symbol" w:hAnsi="Symbol"/>
      </w:rPr>
    </w:lvl>
    <w:lvl w:ilvl="7" w:tplc="BB02E9DE">
      <w:start w:val="1"/>
      <w:numFmt w:val="bullet"/>
      <w:lvlText w:val="o"/>
      <w:lvlJc w:val="left"/>
      <w:pPr>
        <w:tabs>
          <w:tab w:val="num" w:pos="5760"/>
        </w:tabs>
        <w:ind w:left="5760" w:hanging="360"/>
      </w:pPr>
      <w:rPr>
        <w:rFonts w:ascii="Courier New" w:hAnsi="Courier New"/>
      </w:rPr>
    </w:lvl>
    <w:lvl w:ilvl="8" w:tplc="911C8044">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D2C66EC8">
      <w:start w:val="1"/>
      <w:numFmt w:val="bullet"/>
      <w:lvlText w:val=""/>
      <w:lvlJc w:val="left"/>
      <w:pPr>
        <w:ind w:left="720" w:hanging="360"/>
      </w:pPr>
      <w:rPr>
        <w:rFonts w:ascii="Symbol" w:hAnsi="Symbol"/>
      </w:rPr>
    </w:lvl>
    <w:lvl w:ilvl="1" w:tplc="616A9662">
      <w:start w:val="1"/>
      <w:numFmt w:val="bullet"/>
      <w:lvlText w:val="o"/>
      <w:lvlJc w:val="left"/>
      <w:pPr>
        <w:tabs>
          <w:tab w:val="num" w:pos="1440"/>
        </w:tabs>
        <w:ind w:left="1440" w:hanging="360"/>
      </w:pPr>
      <w:rPr>
        <w:rFonts w:ascii="Courier New" w:hAnsi="Courier New"/>
      </w:rPr>
    </w:lvl>
    <w:lvl w:ilvl="2" w:tplc="95CC5CF4">
      <w:start w:val="1"/>
      <w:numFmt w:val="bullet"/>
      <w:lvlText w:val=""/>
      <w:lvlJc w:val="left"/>
      <w:pPr>
        <w:tabs>
          <w:tab w:val="num" w:pos="2160"/>
        </w:tabs>
        <w:ind w:left="2160" w:hanging="360"/>
      </w:pPr>
      <w:rPr>
        <w:rFonts w:ascii="Wingdings" w:hAnsi="Wingdings"/>
      </w:rPr>
    </w:lvl>
    <w:lvl w:ilvl="3" w:tplc="7048DEE2">
      <w:start w:val="1"/>
      <w:numFmt w:val="bullet"/>
      <w:lvlText w:val=""/>
      <w:lvlJc w:val="left"/>
      <w:pPr>
        <w:tabs>
          <w:tab w:val="num" w:pos="2880"/>
        </w:tabs>
        <w:ind w:left="2880" w:hanging="360"/>
      </w:pPr>
      <w:rPr>
        <w:rFonts w:ascii="Symbol" w:hAnsi="Symbol"/>
      </w:rPr>
    </w:lvl>
    <w:lvl w:ilvl="4" w:tplc="2F1A7ABA">
      <w:start w:val="1"/>
      <w:numFmt w:val="bullet"/>
      <w:lvlText w:val="o"/>
      <w:lvlJc w:val="left"/>
      <w:pPr>
        <w:tabs>
          <w:tab w:val="num" w:pos="3600"/>
        </w:tabs>
        <w:ind w:left="3600" w:hanging="360"/>
      </w:pPr>
      <w:rPr>
        <w:rFonts w:ascii="Courier New" w:hAnsi="Courier New"/>
      </w:rPr>
    </w:lvl>
    <w:lvl w:ilvl="5" w:tplc="C4347646">
      <w:start w:val="1"/>
      <w:numFmt w:val="bullet"/>
      <w:lvlText w:val=""/>
      <w:lvlJc w:val="left"/>
      <w:pPr>
        <w:tabs>
          <w:tab w:val="num" w:pos="4320"/>
        </w:tabs>
        <w:ind w:left="4320" w:hanging="360"/>
      </w:pPr>
      <w:rPr>
        <w:rFonts w:ascii="Wingdings" w:hAnsi="Wingdings"/>
      </w:rPr>
    </w:lvl>
    <w:lvl w:ilvl="6" w:tplc="BE14AA20">
      <w:start w:val="1"/>
      <w:numFmt w:val="bullet"/>
      <w:lvlText w:val=""/>
      <w:lvlJc w:val="left"/>
      <w:pPr>
        <w:tabs>
          <w:tab w:val="num" w:pos="5040"/>
        </w:tabs>
        <w:ind w:left="5040" w:hanging="360"/>
      </w:pPr>
      <w:rPr>
        <w:rFonts w:ascii="Symbol" w:hAnsi="Symbol"/>
      </w:rPr>
    </w:lvl>
    <w:lvl w:ilvl="7" w:tplc="2CE6E7E4">
      <w:start w:val="1"/>
      <w:numFmt w:val="bullet"/>
      <w:lvlText w:val="o"/>
      <w:lvlJc w:val="left"/>
      <w:pPr>
        <w:tabs>
          <w:tab w:val="num" w:pos="5760"/>
        </w:tabs>
        <w:ind w:left="5760" w:hanging="360"/>
      </w:pPr>
      <w:rPr>
        <w:rFonts w:ascii="Courier New" w:hAnsi="Courier New"/>
      </w:rPr>
    </w:lvl>
    <w:lvl w:ilvl="8" w:tplc="BE241564">
      <w:start w:val="1"/>
      <w:numFmt w:val="bullet"/>
      <w:lvlText w:val=""/>
      <w:lvlJc w:val="left"/>
      <w:pPr>
        <w:tabs>
          <w:tab w:val="num" w:pos="6480"/>
        </w:tabs>
        <w:ind w:left="6480" w:hanging="360"/>
      </w:pPr>
      <w:rPr>
        <w:rFonts w:ascii="Wingdings" w:hAnsi="Wingdings"/>
      </w:rPr>
    </w:lvl>
  </w:abstractNum>
  <w:abstractNum w:abstractNumId="15" w15:restartNumberingAfterBreak="0">
    <w:nsid w:val="260D7A33"/>
    <w:multiLevelType w:val="multilevel"/>
    <w:tmpl w:val="8E4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745DCD"/>
    <w:multiLevelType w:val="multilevel"/>
    <w:tmpl w:val="81E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4839176">
    <w:abstractNumId w:val="0"/>
  </w:num>
  <w:num w:numId="2" w16cid:durableId="1854420125">
    <w:abstractNumId w:val="1"/>
  </w:num>
  <w:num w:numId="3" w16cid:durableId="1133209126">
    <w:abstractNumId w:val="2"/>
  </w:num>
  <w:num w:numId="4" w16cid:durableId="910309980">
    <w:abstractNumId w:val="3"/>
  </w:num>
  <w:num w:numId="5" w16cid:durableId="566767566">
    <w:abstractNumId w:val="4"/>
  </w:num>
  <w:num w:numId="6" w16cid:durableId="1373965476">
    <w:abstractNumId w:val="5"/>
  </w:num>
  <w:num w:numId="7" w16cid:durableId="827091494">
    <w:abstractNumId w:val="6"/>
  </w:num>
  <w:num w:numId="8" w16cid:durableId="1207836961">
    <w:abstractNumId w:val="7"/>
  </w:num>
  <w:num w:numId="9" w16cid:durableId="490757571">
    <w:abstractNumId w:val="8"/>
  </w:num>
  <w:num w:numId="10" w16cid:durableId="2057773949">
    <w:abstractNumId w:val="9"/>
  </w:num>
  <w:num w:numId="11" w16cid:durableId="1037705414">
    <w:abstractNumId w:val="10"/>
  </w:num>
  <w:num w:numId="12" w16cid:durableId="1978340278">
    <w:abstractNumId w:val="11"/>
  </w:num>
  <w:num w:numId="13" w16cid:durableId="497380611">
    <w:abstractNumId w:val="12"/>
  </w:num>
  <w:num w:numId="14" w16cid:durableId="1230186294">
    <w:abstractNumId w:val="13"/>
  </w:num>
  <w:num w:numId="15" w16cid:durableId="1639341516">
    <w:abstractNumId w:val="14"/>
  </w:num>
  <w:num w:numId="16" w16cid:durableId="1019937579">
    <w:abstractNumId w:val="15"/>
  </w:num>
  <w:num w:numId="17" w16cid:durableId="175903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548F"/>
    <w:rsid w:val="005C3359"/>
    <w:rsid w:val="00695FB1"/>
    <w:rsid w:val="007B5C64"/>
    <w:rsid w:val="00832B08"/>
    <w:rsid w:val="0089548F"/>
    <w:rsid w:val="008B0DCC"/>
    <w:rsid w:val="009134B4"/>
    <w:rsid w:val="00925A94"/>
    <w:rsid w:val="00B074CE"/>
    <w:rsid w:val="00BF74A4"/>
    <w:rsid w:val="00C9484F"/>
    <w:rsid w:val="00D40E88"/>
    <w:rsid w:val="00EF78E4"/>
    <w:rsid w:val="00F80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2CA7"/>
  <w15:docId w15:val="{5DB40906-0D63-4F8A-BD04-3282E9F2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FB1"/>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email-link">
    <w:name w:val="email-link"/>
    <w:basedOn w:val="DefaultParagraphFont"/>
  </w:style>
  <w:style w:type="character" w:customStyle="1" w:styleId="fs11fw6overflow-hidden">
    <w:name w:val="fs11 fw6 overflow-hidden"/>
    <w:basedOn w:val="DefaultParagraphFont"/>
  </w:style>
  <w:style w:type="character" w:customStyle="1" w:styleId="fs11fw6">
    <w:name w:val="fs11 fw6"/>
    <w:basedOn w:val="DefaultParagraphFont"/>
  </w:style>
  <w:style w:type="character" w:customStyle="1" w:styleId="fs11fw4fsioverflow-hidden">
    <w:name w:val="fs11 fw4 fsi overflow-hidden"/>
    <w:basedOn w:val="DefaultParagraphFont"/>
  </w:style>
  <w:style w:type="paragraph" w:customStyle="1" w:styleId="liMsoNormal">
    <w:name w:val="li_MsoNormal"/>
    <w:basedOn w:val="Normal"/>
    <w:pPr>
      <w:spacing w:line="240" w:lineRule="atLeast"/>
    </w:pPr>
  </w:style>
  <w:style w:type="paragraph" w:styleId="NormalWeb">
    <w:name w:val="Normal (Web)"/>
    <w:basedOn w:val="Normal"/>
    <w:uiPriority w:val="99"/>
    <w:semiHidden/>
    <w:unhideWhenUsed/>
    <w:rsid w:val="009134B4"/>
    <w:pPr>
      <w:spacing w:before="100" w:beforeAutospacing="1" w:after="100" w:afterAutospacing="1"/>
    </w:pPr>
    <w:rPr>
      <w:lang w:eastAsia="zh-CN"/>
    </w:rPr>
  </w:style>
  <w:style w:type="character" w:styleId="Strong">
    <w:name w:val="Strong"/>
    <w:basedOn w:val="DefaultParagraphFont"/>
    <w:uiPriority w:val="22"/>
    <w:qFormat/>
    <w:rsid w:val="009134B4"/>
    <w:rPr>
      <w:b/>
      <w:bCs/>
    </w:rPr>
  </w:style>
  <w:style w:type="character" w:styleId="Hyperlink">
    <w:name w:val="Hyperlink"/>
    <w:basedOn w:val="DefaultParagraphFont"/>
    <w:uiPriority w:val="99"/>
    <w:unhideWhenUsed/>
    <w:rsid w:val="00C9484F"/>
    <w:rPr>
      <w:color w:val="467886" w:themeColor="hyperlink"/>
      <w:u w:val="single"/>
    </w:rPr>
  </w:style>
  <w:style w:type="character" w:styleId="UnresolvedMention">
    <w:name w:val="Unresolved Mention"/>
    <w:basedOn w:val="DefaultParagraphFont"/>
    <w:uiPriority w:val="99"/>
    <w:semiHidden/>
    <w:unhideWhenUsed/>
    <w:rsid w:val="00C94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8585">
      <w:bodyDiv w:val="1"/>
      <w:marLeft w:val="0"/>
      <w:marRight w:val="0"/>
      <w:marTop w:val="0"/>
      <w:marBottom w:val="0"/>
      <w:divBdr>
        <w:top w:val="none" w:sz="0" w:space="0" w:color="auto"/>
        <w:left w:val="none" w:sz="0" w:space="0" w:color="auto"/>
        <w:bottom w:val="none" w:sz="0" w:space="0" w:color="auto"/>
        <w:right w:val="none" w:sz="0" w:space="0" w:color="auto"/>
      </w:divBdr>
      <w:divsChild>
        <w:div w:id="872112091">
          <w:blockQuote w:val="1"/>
          <w:marLeft w:val="0"/>
          <w:marRight w:val="0"/>
          <w:marTop w:val="384"/>
          <w:marBottom w:val="384"/>
          <w:divBdr>
            <w:top w:val="single" w:sz="2" w:space="0" w:color="auto"/>
            <w:left w:val="single" w:sz="2" w:space="0" w:color="auto"/>
            <w:bottom w:val="single" w:sz="2" w:space="0" w:color="auto"/>
            <w:right w:val="single" w:sz="2" w:space="0" w:color="auto"/>
          </w:divBdr>
        </w:div>
      </w:divsChild>
    </w:div>
    <w:div w:id="900679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icholebun@gmail.com" TargetMode="External"/><Relationship Id="rId3" Type="http://schemas.openxmlformats.org/officeDocument/2006/relationships/settings" Target="settings.xml"/><Relationship Id="rId7" Type="http://schemas.openxmlformats.org/officeDocument/2006/relationships/hyperlink" Target="https://sites.google.com/view/nicholebun/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nicholebun" TargetMode="External"/><Relationship Id="rId11" Type="http://schemas.openxmlformats.org/officeDocument/2006/relationships/fontTable" Target="fontTable.xml"/><Relationship Id="rId5" Type="http://schemas.openxmlformats.org/officeDocument/2006/relationships/hyperlink" Target="mailto:nicholebun@gmail.com" TargetMode="External"/><Relationship Id="rId10" Type="http://schemas.openxmlformats.org/officeDocument/2006/relationships/hyperlink" Target="https://sites.google.com/view/nicholebun/home" TargetMode="External"/><Relationship Id="rId4" Type="http://schemas.openxmlformats.org/officeDocument/2006/relationships/webSettings" Target="webSettings.xml"/><Relationship Id="rId9" Type="http://schemas.openxmlformats.org/officeDocument/2006/relationships/hyperlink" Target="https://linkedin.com/in/nicholeb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Nichole Bun</cp:lastModifiedBy>
  <cp:revision>11</cp:revision>
  <dcterms:created xsi:type="dcterms:W3CDTF">2025-02-07T07:03:00Z</dcterms:created>
  <dcterms:modified xsi:type="dcterms:W3CDTF">2025-02-07T10:29:00Z</dcterms:modified>
</cp:coreProperties>
</file>